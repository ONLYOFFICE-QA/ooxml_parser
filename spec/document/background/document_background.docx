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ackground w:color="FFFFFF"/>
  <w:body>
    <w:p w:rsidR="00000000" w:rsidRDefault="00B25A85">
      <w:pPr>
        <w:pStyle w:val="OOoNewChapter"/>
      </w:pPr>
      <w:r>
        <w:rPr>
          <w:noProof/>
          <w:lang w:val="ru-RU" w:eastAsia="ru-RU"/>
        </w:rPr>
        <w:drawing>
          <wp:anchor distT="0" distB="0" distL="0" distR="0" simplePos="0" relativeHeight="251652608" behindDoc="0" locked="0" layoutInCell="1" allowOverlap="1" wp14:editId="04574A9B">
            <wp:simplePos x="0" y="0"/>
            <wp:positionH relativeFrom="column">
              <wp:posOffset>137160</wp:posOffset>
            </wp:positionH>
            <wp:positionV relativeFrom="paragraph">
              <wp:posOffset>228600</wp:posOffset>
            </wp:positionV>
            <wp:extent cx="3656965" cy="1087755"/>
            <wp:effectExtent l="38100" t="38100" r="19685" b="17145"/>
            <wp:wrapTopAndBottom/>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07/7/7/main" val="0"/>
                        </a:ext>
                      </a:extLst>
                    </a:blip>
                    <a:srcRect/>
                    <a:stretch>
                      <a:fillRect/>
                    </a:stretch>
                  </pic:blipFill>
                  <pic:spPr bwMode="auto">
                    <a:xfrm>
                      <a:off x="0" y="0"/>
                      <a:ext cx="3656965" cy="108775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anchor>
        </w:drawing>
      </w:r>
      <w:r>
        <w:rPr>
          <w:noProof/>
          <w:lang w:val="ru-RU" w:eastAsia="ru-RU"/>
        </w:rPr>
        <w:drawing>
          <wp:anchor distT="0" distB="0" distL="0" distR="0" simplePos="0" relativeHeight="251653632" behindDoc="0" locked="0" layoutInCell="1" allowOverlap="1" wp14:editId="23A9196B">
            <wp:simplePos x="0" y="0"/>
            <wp:positionH relativeFrom="page">
              <wp:posOffset>0</wp:posOffset>
            </wp:positionH>
            <wp:positionV relativeFrom="page">
              <wp:posOffset>0</wp:posOffset>
            </wp:positionV>
            <wp:extent cx="1514475" cy="10688955"/>
            <wp:effectExtent l="38100" t="38100" r="28575" b="17145"/>
            <wp:wrapSquare wrapText="bothSides"/>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07/7/7/main" val="0"/>
                        </a:ext>
                      </a:extLst>
                    </a:blip>
                    <a:srcRect/>
                    <a:stretch>
                      <a:fillRect/>
                    </a:stretch>
                  </pic:blipFill>
                  <pic:spPr bwMode="auto">
                    <a:xfrm>
                      <a:off x="0" y="0"/>
                      <a:ext cx="1514475" cy="1068895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anchor>
        </w:drawing>
      </w:r>
    </w:p>
    <w:p w:rsidR="00000000" w:rsidRDefault="00647DE7">
      <w:pPr>
        <w:pStyle w:val="OOoGuideName"/>
      </w:pPr>
      <w:r>
        <w:t>Getting Started Guide</w:t>
      </w:r>
    </w:p>
    <w:p w:rsidR="00000000" w:rsidRDefault="00647DE7">
      <w:pPr>
        <w:pStyle w:val="OOoHeading0"/>
      </w:pPr>
      <w:r>
        <w:t xml:space="preserve">Chapter </w:t>
      </w:r>
      <w:r>
        <w:rPr>
          <w:rStyle w:val="OOoChapterNumber"/>
        </w:rPr>
        <w:t>14</w:t>
      </w:r>
      <w:r>
        <w:br/>
        <w:t xml:space="preserve">  Customizing OpenOffice.org</w:t>
      </w:r>
    </w:p>
    <w:p w:rsidR="00000000" w:rsidRDefault="00647DE7">
      <w:pPr>
        <w:pStyle w:val="OOoSubtitle"/>
      </w:pPr>
    </w:p>
    <w:p w:rsidR="00000000" w:rsidRDefault="00647DE7">
      <w:r>
        <w:cr/>
      </w:r>
    </w:p>
    <w:p w:rsidR="00000000" w:rsidRDefault="00647DE7">
      <w:pPr>
        <w:sectPr w:rsidR="00000000">
          <w:footerReference w:type="even" r:id="rId11"/>
          <w:footerReference w:type="default" r:id="rId12"/>
          <w:footerReference w:type="first" r:id="rId13"/>
          <w:footnotePr>
            <w:pos w:val="beneathText"/>
          </w:footnotePr>
          <w:pgSz w:w="11905" w:h="16837"/>
          <w:pgMar w:top="1134" w:right="1417" w:bottom="2237" w:left="283" w:header="720" w:footer="850" w:gutter="0"/>
          <w:cols w:space="720"/>
        </w:sectPr>
      </w:pPr>
    </w:p>
    <w:p w:rsidR="00000000" w:rsidRDefault="00647DE7">
      <w:pPr>
        <w:pStyle w:val="OOoHeading1"/>
        <w:tabs>
          <w:tab w:val="left" w:pos="0"/>
        </w:tabs>
      </w:pPr>
      <w:bookmarkStart w:id="0" w:name="_toc109"/>
      <w:bookmarkEnd w:id="0"/>
      <w:r>
        <w:t>Copyright</w:t>
      </w:r>
    </w:p>
    <w:p w:rsidR="00000000" w:rsidRDefault="00647DE7">
      <w:pPr>
        <w:pStyle w:val="OOoTextBody"/>
      </w:pPr>
      <w:r>
        <w:t xml:space="preserve">This document is Copyright </w:t>
      </w:r>
      <w:r>
        <w:rPr>
          <w:rFonts w:ascii="Times New Roman" w:hAnsi="Times New Roman"/>
        </w:rPr>
        <w:t>©</w:t>
      </w:r>
      <w:r>
        <w:t xml:space="preserve"> 2008 by its contributors as listed in the section titled </w:t>
      </w:r>
      <w:r>
        <w:rPr>
          <w:rStyle w:val="OOoStrongEmphasis"/>
        </w:rPr>
        <w:t>Authors</w:t>
      </w:r>
      <w:r>
        <w:t xml:space="preserve">. You may distribute it and/or modify it under the terms of either the </w:t>
      </w:r>
      <w:hyperlink r:id="rId14" w:history="1">
        <w:r>
          <w:rPr>
            <w:rStyle w:val="Hyperlink"/>
          </w:rPr>
          <w:t>GNU General Public License</w:t>
        </w:r>
      </w:hyperlink>
      <w:r>
        <w:t xml:space="preserve">, version 3 or later, or the </w:t>
      </w:r>
      <w:hyperlink r:id="rId15" w:history="1">
        <w:r>
          <w:rPr>
            <w:rStyle w:val="Hyperlink"/>
          </w:rPr>
          <w:t>Creative Commons Attribution License</w:t>
        </w:r>
      </w:hyperlink>
      <w:r>
        <w:t>, version 3.0 or later.</w:t>
      </w:r>
    </w:p>
    <w:p w:rsidR="00000000" w:rsidRDefault="00647DE7">
      <w:pPr>
        <w:pStyle w:val="OOoTextBody"/>
      </w:pPr>
      <w:r>
        <w:t>All trademarks within this guide belong t</w:t>
      </w:r>
      <w:r>
        <w:t>o their legitimate owners.</w:t>
      </w:r>
    </w:p>
    <w:p w:rsidR="00000000" w:rsidRDefault="00647DE7">
      <w:pPr>
        <w:pStyle w:val="OOoCopyrightPage"/>
      </w:pPr>
      <w:r>
        <w:t>Authors</w:t>
      </w:r>
    </w:p>
    <w:p w:rsidR="00000000" w:rsidRDefault="00647DE7">
      <w:pPr>
        <w:pStyle w:val="OOoTextBody"/>
      </w:pPr>
      <w:r>
        <w:t>Peter Hillier-Brook</w:t>
      </w:r>
      <w:r>
        <w:br/>
        <w:t>Jean Hollis Weber</w:t>
      </w:r>
      <w:r>
        <w:br/>
        <w:t>Michele Zarri</w:t>
      </w:r>
    </w:p>
    <w:p w:rsidR="00000000" w:rsidRDefault="00647DE7">
      <w:pPr>
        <w:pStyle w:val="OOoCopyrightPage"/>
      </w:pPr>
      <w:r>
        <w:t>Feedback</w:t>
      </w:r>
    </w:p>
    <w:p w:rsidR="00000000" w:rsidRDefault="00647DE7">
      <w:pPr>
        <w:pStyle w:val="OOoTextBody"/>
      </w:pPr>
      <w:r>
        <w:t xml:space="preserve">Please direct any comments or suggestions about this document to: </w:t>
      </w:r>
      <w:hyperlink r:id="rId16" w:history="1">
        <w:r>
          <w:rPr>
            <w:rStyle w:val="Hyperlink"/>
          </w:rPr>
          <w:t>authors@user-faq.openoffice.org</w:t>
        </w:r>
      </w:hyperlink>
    </w:p>
    <w:p w:rsidR="00000000" w:rsidRDefault="00647DE7">
      <w:pPr>
        <w:pStyle w:val="OOoCopyrightPage"/>
      </w:pPr>
      <w:r>
        <w:t>Publica</w:t>
      </w:r>
      <w:r>
        <w:t>tion date and software version</w:t>
      </w:r>
    </w:p>
    <w:p w:rsidR="00000000" w:rsidRDefault="00647DE7">
      <w:pPr>
        <w:pStyle w:val="OOoTextBody"/>
        <w:sectPr w:rsidR="00000000">
          <w:footerReference w:type="even" r:id="rId17"/>
          <w:footerReference w:type="default" r:id="rId18"/>
          <w:footerReference w:type="first" r:id="rId19"/>
          <w:footnotePr>
            <w:pos w:val="beneathText"/>
          </w:footnotePr>
          <w:type w:val="continuous"/>
          <w:pgSz w:w="11905" w:h="16837"/>
          <w:pgMar w:top="1134" w:right="1417" w:bottom="2237" w:left="283" w:header="720" w:footer="850" w:gutter="0"/>
          <w:cols w:space="720"/>
        </w:sectPr>
      </w:pPr>
      <w:r>
        <w:t>Published 19 October 2008. Based on OpenOffice.org 3.0.</w:t>
      </w:r>
    </w:p>
    <w:p w:rsidR="00000000" w:rsidRDefault="00647DE7">
      <w:pPr>
        <w:pStyle w:val="OOoToCHead"/>
        <w:sectPr w:rsidR="00000000">
          <w:footerReference w:type="even" r:id="rId20"/>
          <w:footerReference w:type="default" r:id="rId21"/>
          <w:footerReference w:type="first" r:id="rId22"/>
          <w:footnotePr>
            <w:pos w:val="beneathText"/>
          </w:footnotePr>
          <w:pgSz w:w="11905" w:h="16837"/>
          <w:pgMar w:top="1134" w:right="1417" w:bottom="1416" w:left="283" w:header="720" w:footer="850" w:gutter="0"/>
          <w:cols w:space="720"/>
        </w:sectPr>
      </w:pPr>
      <w:r>
        <w:t>Contents</w:t>
      </w:r>
    </w:p>
    <w:p w:rsidR="00000000" w:rsidRDefault="00647DE7">
      <w:pPr>
        <w:pStyle w:val="OOoContents1"/>
        <w:tabs>
          <w:tab w:val="right" w:leader="dot" w:pos="10206"/>
        </w:tabs>
      </w:pPr>
      <w:r>
        <w:fldChar w:fldCharType="begin"/>
      </w:r>
      <w:r>
        <w:instrText xml:space="preserve"> TOC \o "1-9" \t "OOoHeading 4;4" \h</w:instrText>
      </w:r>
      <w:r>
        <w:fldChar w:fldCharType="separate"/>
      </w:r>
      <w:hyperlink w:anchor="_toc109" w:history="1">
        <w:r>
          <w:rPr>
            <w:rStyle w:val="Hyperlink"/>
          </w:rPr>
          <w:t>Copyright</w:t>
        </w:r>
        <w:r>
          <w:rPr>
            <w:rStyle w:val="Hyperlink"/>
          </w:rPr>
          <w:tab/>
          <w:t>2</w:t>
        </w:r>
      </w:hyperlink>
    </w:p>
    <w:p w:rsidR="00000000" w:rsidRDefault="00647DE7">
      <w:pPr>
        <w:pStyle w:val="OOoContents1"/>
        <w:tabs>
          <w:tab w:val="right" w:leader="dot" w:pos="10206"/>
        </w:tabs>
      </w:pPr>
      <w:hyperlink w:anchor="_toc149" w:history="1">
        <w:r>
          <w:rPr>
            <w:rStyle w:val="Hyperlink"/>
          </w:rPr>
          <w:t>Introduction</w:t>
        </w:r>
        <w:r>
          <w:rPr>
            <w:rStyle w:val="Hyperlink"/>
          </w:rPr>
          <w:tab/>
          <w:t>4</w:t>
        </w:r>
      </w:hyperlink>
    </w:p>
    <w:p w:rsidR="00000000" w:rsidRDefault="00647DE7">
      <w:pPr>
        <w:pStyle w:val="OOoContents1"/>
        <w:tabs>
          <w:tab w:val="right" w:leader="dot" w:pos="10206"/>
        </w:tabs>
      </w:pPr>
      <w:hyperlink w:anchor="_toc161" w:history="1">
        <w:r>
          <w:rPr>
            <w:rStyle w:val="Hyperlink"/>
          </w:rPr>
          <w:t xml:space="preserve">Customizing </w:t>
        </w:r>
        <w:r>
          <w:rPr>
            <w:rStyle w:val="Hyperlink"/>
          </w:rPr>
          <w:t>menu content</w:t>
        </w:r>
        <w:r>
          <w:rPr>
            <w:rStyle w:val="Hyperlink"/>
          </w:rPr>
          <w:tab/>
          <w:t>4</w:t>
        </w:r>
      </w:hyperlink>
    </w:p>
    <w:p w:rsidR="00000000" w:rsidRDefault="00647DE7">
      <w:pPr>
        <w:pStyle w:val="OOoContents2"/>
        <w:tabs>
          <w:tab w:val="right" w:leader="dot" w:pos="10206"/>
        </w:tabs>
      </w:pPr>
      <w:hyperlink w:anchor="_toc171" w:history="1">
        <w:r>
          <w:rPr>
            <w:rStyle w:val="Hyperlink"/>
          </w:rPr>
          <w:t>Creating a new menu</w:t>
        </w:r>
        <w:r>
          <w:rPr>
            <w:rStyle w:val="Hyperlink"/>
          </w:rPr>
          <w:tab/>
          <w:t>5</w:t>
        </w:r>
      </w:hyperlink>
    </w:p>
    <w:p w:rsidR="00000000" w:rsidRDefault="00647DE7">
      <w:pPr>
        <w:pStyle w:val="OOoContents2"/>
        <w:tabs>
          <w:tab w:val="right" w:leader="dot" w:pos="10206"/>
        </w:tabs>
      </w:pPr>
      <w:hyperlink w:anchor="_toc179" w:history="1">
        <w:r>
          <w:rPr>
            <w:rStyle w:val="Hyperlink"/>
          </w:rPr>
          <w:t>Modifying existing menus</w:t>
        </w:r>
        <w:r>
          <w:rPr>
            <w:rStyle w:val="Hyperlink"/>
          </w:rPr>
          <w:tab/>
          <w:t>6</w:t>
        </w:r>
      </w:hyperlink>
    </w:p>
    <w:p w:rsidR="00000000" w:rsidRDefault="00647DE7">
      <w:pPr>
        <w:pStyle w:val="OOoContents2"/>
        <w:tabs>
          <w:tab w:val="right" w:leader="dot" w:pos="10206"/>
        </w:tabs>
      </w:pPr>
      <w:hyperlink w:anchor="_toc187" w:history="1">
        <w:r>
          <w:rPr>
            <w:rStyle w:val="Hyperlink"/>
          </w:rPr>
          <w:t>Adding a command to a menu</w:t>
        </w:r>
        <w:r>
          <w:rPr>
            <w:rStyle w:val="Hyperlink"/>
          </w:rPr>
          <w:tab/>
          <w:t>7</w:t>
        </w:r>
      </w:hyperlink>
    </w:p>
    <w:p w:rsidR="00000000" w:rsidRDefault="00647DE7">
      <w:pPr>
        <w:pStyle w:val="OOoContents2"/>
        <w:tabs>
          <w:tab w:val="right" w:leader="dot" w:pos="10206"/>
        </w:tabs>
      </w:pPr>
      <w:hyperlink w:anchor="_toc191" w:history="1">
        <w:r>
          <w:rPr>
            <w:rStyle w:val="Hyperlink"/>
          </w:rPr>
          <w:t>Modifying menu entries</w:t>
        </w:r>
        <w:r>
          <w:rPr>
            <w:rStyle w:val="Hyperlink"/>
          </w:rPr>
          <w:tab/>
          <w:t>7</w:t>
        </w:r>
      </w:hyperlink>
    </w:p>
    <w:p w:rsidR="00000000" w:rsidRDefault="00647DE7">
      <w:pPr>
        <w:pStyle w:val="OOoContents1"/>
        <w:tabs>
          <w:tab w:val="right" w:leader="dot" w:pos="10206"/>
        </w:tabs>
      </w:pPr>
      <w:hyperlink w:anchor="_toc195" w:history="1">
        <w:r>
          <w:rPr>
            <w:rStyle w:val="Hyperlink"/>
          </w:rPr>
          <w:t>Customizing toolbars</w:t>
        </w:r>
        <w:r>
          <w:rPr>
            <w:rStyle w:val="Hyperlink"/>
          </w:rPr>
          <w:tab/>
          <w:t>8</w:t>
        </w:r>
      </w:hyperlink>
    </w:p>
    <w:p w:rsidR="00000000" w:rsidRDefault="00647DE7">
      <w:pPr>
        <w:pStyle w:val="OOoContents2"/>
        <w:tabs>
          <w:tab w:val="right" w:leader="dot" w:pos="10206"/>
        </w:tabs>
      </w:pPr>
      <w:hyperlink w:anchor="_toc207" w:history="1">
        <w:r>
          <w:rPr>
            <w:rStyle w:val="Hyperlink"/>
          </w:rPr>
          <w:t>Creating a new toolbar</w:t>
        </w:r>
        <w:r>
          <w:rPr>
            <w:rStyle w:val="Hyperlink"/>
          </w:rPr>
          <w:tab/>
          <w:t>9</w:t>
        </w:r>
      </w:hyperlink>
    </w:p>
    <w:p w:rsidR="00000000" w:rsidRDefault="00647DE7">
      <w:pPr>
        <w:pStyle w:val="OOoContents2"/>
        <w:tabs>
          <w:tab w:val="right" w:leader="dot" w:pos="10206"/>
        </w:tabs>
      </w:pPr>
      <w:hyperlink w:anchor="_toc213" w:history="1">
        <w:r>
          <w:rPr>
            <w:rStyle w:val="Hyperlink"/>
          </w:rPr>
          <w:t>Adding a command to a toolbar</w:t>
        </w:r>
        <w:r>
          <w:rPr>
            <w:rStyle w:val="Hyperlink"/>
          </w:rPr>
          <w:tab/>
          <w:t>9</w:t>
        </w:r>
      </w:hyperlink>
    </w:p>
    <w:p w:rsidR="00000000" w:rsidRDefault="00647DE7">
      <w:pPr>
        <w:pStyle w:val="OOoContents2"/>
        <w:tabs>
          <w:tab w:val="right" w:leader="dot" w:pos="10206"/>
        </w:tabs>
      </w:pPr>
      <w:hyperlink w:anchor="_toc219" w:history="1">
        <w:r>
          <w:rPr>
            <w:rStyle w:val="Hyperlink"/>
          </w:rPr>
          <w:t>Choosing icons for toolbar commands</w:t>
        </w:r>
        <w:r>
          <w:rPr>
            <w:rStyle w:val="Hyperlink"/>
          </w:rPr>
          <w:tab/>
          <w:t>10</w:t>
        </w:r>
      </w:hyperlink>
    </w:p>
    <w:p w:rsidR="00000000" w:rsidRDefault="00647DE7">
      <w:pPr>
        <w:pStyle w:val="OOoContents3"/>
        <w:tabs>
          <w:tab w:val="right" w:leader="dot" w:pos="10206"/>
        </w:tabs>
      </w:pPr>
      <w:hyperlink w:anchor="_toc224" w:history="1">
        <w:r>
          <w:rPr>
            <w:rStyle w:val="Hyperlink"/>
          </w:rPr>
          <w:t>Example: Adding a Fax i</w:t>
        </w:r>
        <w:r>
          <w:rPr>
            <w:rStyle w:val="Hyperlink"/>
          </w:rPr>
          <w:t>con to a toolbar</w:t>
        </w:r>
        <w:r>
          <w:rPr>
            <w:rStyle w:val="Hyperlink"/>
          </w:rPr>
          <w:tab/>
          <w:t>11</w:t>
        </w:r>
      </w:hyperlink>
    </w:p>
    <w:p w:rsidR="00000000" w:rsidRDefault="00647DE7">
      <w:pPr>
        <w:pStyle w:val="OOoContents1"/>
        <w:tabs>
          <w:tab w:val="right" w:leader="dot" w:pos="10206"/>
        </w:tabs>
      </w:pPr>
      <w:hyperlink w:anchor="_toc234" w:history="1">
        <w:r>
          <w:rPr>
            <w:rStyle w:val="Hyperlink"/>
          </w:rPr>
          <w:t>Assigning shortcut keys</w:t>
        </w:r>
        <w:r>
          <w:rPr>
            <w:rStyle w:val="Hyperlink"/>
          </w:rPr>
          <w:tab/>
          <w:t>12</w:t>
        </w:r>
      </w:hyperlink>
    </w:p>
    <w:p w:rsidR="00000000" w:rsidRDefault="00647DE7">
      <w:pPr>
        <w:pStyle w:val="OOoContents2"/>
        <w:tabs>
          <w:tab w:val="right" w:leader="dot" w:pos="10206"/>
        </w:tabs>
      </w:pPr>
      <w:hyperlink w:anchor="_toc260" w:history="1">
        <w:r>
          <w:rPr>
            <w:rStyle w:val="Hyperlink"/>
          </w:rPr>
          <w:t>Example: Assigning styles to shortcut keys</w:t>
        </w:r>
        <w:r>
          <w:rPr>
            <w:rStyle w:val="Hyperlink"/>
          </w:rPr>
          <w:tab/>
          <w:t>13</w:t>
        </w:r>
      </w:hyperlink>
    </w:p>
    <w:p w:rsidR="00000000" w:rsidRDefault="00647DE7">
      <w:pPr>
        <w:pStyle w:val="OOoContents2"/>
        <w:tabs>
          <w:tab w:val="right" w:leader="dot" w:pos="10206"/>
        </w:tabs>
      </w:pPr>
      <w:hyperlink w:anchor="_toc270" w:history="1">
        <w:r>
          <w:rPr>
            <w:rStyle w:val="Hyperlink"/>
          </w:rPr>
          <w:t>Saving changes to a file</w:t>
        </w:r>
        <w:r>
          <w:rPr>
            <w:rStyle w:val="Hyperlink"/>
          </w:rPr>
          <w:tab/>
          <w:t>14</w:t>
        </w:r>
      </w:hyperlink>
    </w:p>
    <w:p w:rsidR="00000000" w:rsidRDefault="00647DE7">
      <w:pPr>
        <w:pStyle w:val="OOoContents2"/>
        <w:tabs>
          <w:tab w:val="right" w:leader="dot" w:pos="10206"/>
        </w:tabs>
      </w:pPr>
      <w:hyperlink w:anchor="_toc276" w:history="1">
        <w:r>
          <w:rPr>
            <w:rStyle w:val="Hyperlink"/>
          </w:rPr>
          <w:t>Loading a saved keyboar</w:t>
        </w:r>
        <w:r>
          <w:rPr>
            <w:rStyle w:val="Hyperlink"/>
          </w:rPr>
          <w:t>d configuration</w:t>
        </w:r>
        <w:r>
          <w:rPr>
            <w:rStyle w:val="Hyperlink"/>
          </w:rPr>
          <w:tab/>
          <w:t>14</w:t>
        </w:r>
      </w:hyperlink>
    </w:p>
    <w:p w:rsidR="00000000" w:rsidRDefault="00647DE7">
      <w:pPr>
        <w:pStyle w:val="OOoContents2"/>
        <w:tabs>
          <w:tab w:val="right" w:leader="dot" w:pos="10206"/>
        </w:tabs>
      </w:pPr>
      <w:hyperlink w:anchor="_toc278" w:history="1">
        <w:r>
          <w:rPr>
            <w:rStyle w:val="Hyperlink"/>
          </w:rPr>
          <w:t>Resetting the shortcut keys</w:t>
        </w:r>
        <w:r>
          <w:rPr>
            <w:rStyle w:val="Hyperlink"/>
          </w:rPr>
          <w:tab/>
          <w:t>15</w:t>
        </w:r>
      </w:hyperlink>
    </w:p>
    <w:p w:rsidR="00000000" w:rsidRDefault="00647DE7">
      <w:pPr>
        <w:pStyle w:val="OOoContents1"/>
        <w:tabs>
          <w:tab w:val="right" w:leader="dot" w:pos="10206"/>
        </w:tabs>
      </w:pPr>
      <w:hyperlink w:anchor="_toc280" w:history="1">
        <w:r>
          <w:rPr>
            <w:rStyle w:val="Hyperlink"/>
          </w:rPr>
          <w:t>Assigning macros to events</w:t>
        </w:r>
        <w:r>
          <w:rPr>
            <w:rStyle w:val="Hyperlink"/>
          </w:rPr>
          <w:tab/>
          <w:t>15</w:t>
        </w:r>
      </w:hyperlink>
    </w:p>
    <w:p w:rsidR="00000000" w:rsidRDefault="00647DE7">
      <w:pPr>
        <w:pStyle w:val="OOoContents1"/>
        <w:tabs>
          <w:tab w:val="right" w:leader="dot" w:pos="10206"/>
        </w:tabs>
      </w:pPr>
      <w:hyperlink w:anchor="_toc283" w:history="1">
        <w:r>
          <w:rPr>
            <w:rStyle w:val="Hyperlink"/>
          </w:rPr>
          <w:t>Adding functionality with extensions</w:t>
        </w:r>
        <w:r>
          <w:rPr>
            <w:rStyle w:val="Hyperlink"/>
          </w:rPr>
          <w:tab/>
          <w:t>15</w:t>
        </w:r>
      </w:hyperlink>
    </w:p>
    <w:p w:rsidR="00000000" w:rsidRDefault="00647DE7">
      <w:pPr>
        <w:pStyle w:val="OOoContents2"/>
        <w:tabs>
          <w:tab w:val="right" w:leader="dot" w:pos="10206"/>
        </w:tabs>
      </w:pPr>
      <w:hyperlink w:anchor="_toc286" w:history="1">
        <w:r>
          <w:rPr>
            <w:rStyle w:val="Hyperlink"/>
          </w:rPr>
          <w:t>Installing extensions</w:t>
        </w:r>
        <w:r>
          <w:rPr>
            <w:rStyle w:val="Hyperlink"/>
          </w:rPr>
          <w:tab/>
          <w:t>15</w:t>
        </w:r>
      </w:hyperlink>
    </w:p>
    <w:p w:rsidR="00000000" w:rsidRDefault="00647DE7">
      <w:pPr>
        <w:pStyle w:val="OOoContents1"/>
        <w:tabs>
          <w:tab w:val="right" w:leader="dot" w:pos="10206"/>
        </w:tabs>
      </w:pPr>
      <w:hyperlink w:anchor="_toc309" w:history="1">
        <w:r>
          <w:rPr>
            <w:rStyle w:val="Hyperlink"/>
          </w:rPr>
          <w:t>Using extensions</w:t>
        </w:r>
        <w:r>
          <w:rPr>
            <w:rStyle w:val="Hyperlink"/>
          </w:rPr>
          <w:tab/>
          <w:t>16</w:t>
        </w:r>
      </w:hyperlink>
    </w:p>
    <w:p w:rsidR="00000000" w:rsidRDefault="00647DE7">
      <w:pPr>
        <w:pStyle w:val="OOoContents2"/>
        <w:tabs>
          <w:tab w:val="right" w:leader="dot" w:pos="10206"/>
        </w:tabs>
      </w:pPr>
      <w:hyperlink w:anchor="_toc311" w:history="1">
        <w:r>
          <w:rPr>
            <w:rStyle w:val="Hyperlink"/>
          </w:rPr>
          <w:t>PDF Import</w:t>
        </w:r>
        <w:r>
          <w:rPr>
            <w:rStyle w:val="Hyperlink"/>
          </w:rPr>
          <w:tab/>
          <w:t>16</w:t>
        </w:r>
      </w:hyperlink>
    </w:p>
    <w:p w:rsidR="00000000" w:rsidRDefault="00647DE7">
      <w:pPr>
        <w:pStyle w:val="OOoContents2"/>
        <w:tabs>
          <w:tab w:val="right" w:leader="dot" w:pos="10206"/>
        </w:tabs>
      </w:pPr>
      <w:hyperlink w:anchor="_toc317" w:history="1">
        <w:r>
          <w:rPr>
            <w:rStyle w:val="Hyperlink"/>
          </w:rPr>
          <w:t>Presenter Console</w:t>
        </w:r>
        <w:r>
          <w:rPr>
            <w:rStyle w:val="Hyperlink"/>
          </w:rPr>
          <w:tab/>
          <w:t>17</w:t>
        </w:r>
      </w:hyperlink>
    </w:p>
    <w:p w:rsidR="00000000" w:rsidRDefault="00647DE7">
      <w:pPr>
        <w:pStyle w:val="OOoContents2"/>
        <w:tabs>
          <w:tab w:val="right" w:leader="dot" w:pos="10206"/>
        </w:tabs>
      </w:pPr>
      <w:hyperlink w:anchor="_toc331" w:history="1">
        <w:r>
          <w:rPr>
            <w:rStyle w:val="Hyperlink"/>
          </w:rPr>
          <w:t>Report Builder</w:t>
        </w:r>
        <w:r>
          <w:rPr>
            <w:rStyle w:val="Hyperlink"/>
          </w:rPr>
          <w:tab/>
          <w:t>17</w:t>
        </w:r>
      </w:hyperlink>
    </w:p>
    <w:p w:rsidR="00000000" w:rsidRDefault="00647DE7">
      <w:pPr>
        <w:pStyle w:val="OOoContents2"/>
        <w:tabs>
          <w:tab w:val="right" w:leader="dot" w:pos="10206"/>
        </w:tabs>
      </w:pPr>
      <w:hyperlink w:anchor="_toc333" w:history="1">
        <w:r>
          <w:rPr>
            <w:rStyle w:val="Hyperlink"/>
          </w:rPr>
          <w:t>Professional Template Pack II</w:t>
        </w:r>
        <w:r>
          <w:rPr>
            <w:rStyle w:val="Hyperlink"/>
          </w:rPr>
          <w:tab/>
          <w:t>18</w:t>
        </w:r>
      </w:hyperlink>
    </w:p>
    <w:p w:rsidR="00000000" w:rsidRDefault="00647DE7">
      <w:pPr>
        <w:pStyle w:val="OOoContents2"/>
        <w:tabs>
          <w:tab w:val="right" w:leader="dot" w:pos="10206"/>
        </w:tabs>
        <w:sectPr w:rsidR="00000000">
          <w:footerReference w:type="even" r:id="rId23"/>
          <w:footerReference w:type="default" r:id="rId24"/>
          <w:footerReference w:type="first" r:id="rId25"/>
          <w:footnotePr>
            <w:pos w:val="beneathText"/>
          </w:footnotePr>
          <w:type w:val="continuous"/>
          <w:pgSz w:w="11905" w:h="16837"/>
          <w:pgMar w:top="1134" w:right="1417" w:bottom="1416" w:left="283" w:header="720" w:footer="850" w:gutter="0"/>
          <w:cols w:space="720"/>
        </w:sectPr>
      </w:pPr>
      <w:hyperlink w:anchor="_toc335" w:history="1">
        <w:r>
          <w:rPr>
            <w:rStyle w:val="Hyperlink"/>
          </w:rPr>
          <w:t>Template Changer</w:t>
        </w:r>
        <w:r>
          <w:rPr>
            <w:rStyle w:val="Hyperlink"/>
          </w:rPr>
          <w:tab/>
          <w:t>18</w:t>
        </w:r>
      </w:hyperlink>
      <w:r>
        <w:fldChar w:fldCharType="end"/>
      </w:r>
    </w:p>
    <w:p w:rsidR="00000000" w:rsidRDefault="00647DE7">
      <w:pPr>
        <w:pStyle w:val="OOoTextBody"/>
        <w:sectPr w:rsidR="00000000">
          <w:footerReference w:type="even" r:id="rId26"/>
          <w:footerReference w:type="default" r:id="rId27"/>
          <w:footerReference w:type="first" r:id="rId28"/>
          <w:footnotePr>
            <w:pos w:val="beneathText"/>
          </w:footnotePr>
          <w:type w:val="continuous"/>
          <w:pgSz w:w="11905" w:h="16837"/>
          <w:pgMar w:top="1134" w:right="1417" w:bottom="1416" w:left="283" w:header="720" w:footer="850" w:gutter="0"/>
          <w:cols w:space="720"/>
        </w:sectPr>
      </w:pPr>
    </w:p>
    <w:p w:rsidR="00000000" w:rsidRDefault="00647DE7">
      <w:pPr>
        <w:sectPr w:rsidR="00000000">
          <w:footerReference w:type="even" r:id="rId29"/>
          <w:footerReference w:type="default" r:id="rId30"/>
          <w:footerReference w:type="first" r:id="rId31"/>
          <w:footnotePr>
            <w:pos w:val="beneathText"/>
          </w:footnotePr>
          <w:type w:val="continuous"/>
          <w:pgSz w:w="11905" w:h="16837"/>
          <w:pgMar w:top="1134" w:right="1417" w:bottom="1416" w:left="283" w:header="720" w:footer="850" w:gutter="0"/>
          <w:cols w:space="720"/>
        </w:sectPr>
      </w:pPr>
    </w:p>
    <w:p w:rsidR="00000000" w:rsidRDefault="00647DE7">
      <w:pPr>
        <w:pStyle w:val="OOoHeading1"/>
        <w:tabs>
          <w:tab w:val="left" w:pos="0"/>
        </w:tabs>
      </w:pPr>
      <w:bookmarkStart w:id="1" w:name="_toc149"/>
      <w:bookmarkEnd w:id="1"/>
      <w:r>
        <w:t>Introduction</w:t>
      </w:r>
    </w:p>
    <w:p w:rsidR="00000000" w:rsidRDefault="00647DE7">
      <w:pPr>
        <w:pStyle w:val="OOoTextBody"/>
      </w:pPr>
      <w:r>
        <w:t>This Appendix describes some common customizations that you may wish to do.</w:t>
      </w:r>
    </w:p>
    <w:p w:rsidR="00000000" w:rsidRDefault="00647DE7">
      <w:pPr>
        <w:pStyle w:val="OOoTextBody"/>
      </w:pPr>
      <w:r>
        <w:t>You can customize menus, toolbars, and keyboard shortcuts in OpenOffice.org, add new menus and toolbars, and assign macros t</w:t>
      </w:r>
      <w:r>
        <w:t>o events. However, you cannot customize context (right-click) menus.</w:t>
      </w:r>
    </w:p>
    <w:p w:rsidR="00000000" w:rsidRDefault="00647DE7">
      <w:pPr>
        <w:pStyle w:val="OOoTextBody"/>
      </w:pPr>
      <w:r>
        <w:t>Other customizations are made easy by extensions that you can install from the OpenOffice.org website or from other providers.</w:t>
      </w:r>
    </w:p>
    <w:tbl>
      <w:tblPr>
        <w:tblW w:w="0" w:type="auto"/>
        <w:tblInd w:w="85" w:type="dxa"/>
        <w:tblLayout w:type="fixed"/>
        <w:tblCellMar>
          <w:top w:w="85" w:type="dxa"/>
          <w:left w:w="85" w:type="dxa"/>
          <w:bottom w:w="85" w:type="dxa"/>
          <w:right w:w="85" w:type="dxa"/>
        </w:tblCellMar>
        <w:tblLook w:val="0000" w:firstRow="0" w:lastRow="0" w:firstColumn="0" w:lastColumn="0" w:noHBand="0" w:noVBand="0"/>
      </w:tblPr>
      <w:tblGrid>
        <w:gridCol w:w="1164"/>
        <w:gridCol w:w="9042"/>
      </w:tblGrid>
      <w:tr w:rsidR="00000000">
        <w:tc>
          <w:tcPr>
            <w:tcW w:w="1164" w:type="dxa"/>
            <w:tcBorders>
              <w:top w:val="single" w:sz="8" w:space="0" w:color="000080"/>
              <w:bottom w:val="single" w:sz="8" w:space="0" w:color="000080"/>
            </w:tcBorders>
            <w:vAlign w:val="center"/>
          </w:tcPr>
          <w:p w:rsidR="00000000" w:rsidRDefault="00647DE7">
            <w:pPr>
              <w:pStyle w:val="OOoTipNoteCaution"/>
            </w:pPr>
            <w:r>
              <w:t>Note</w:t>
            </w:r>
          </w:p>
        </w:tc>
        <w:tc>
          <w:tcPr>
            <w:tcW w:w="9042" w:type="dxa"/>
            <w:tcBorders>
              <w:top w:val="single" w:sz="8" w:space="0" w:color="000080"/>
              <w:bottom w:val="single" w:sz="8" w:space="0" w:color="000080"/>
            </w:tcBorders>
            <w:vAlign w:val="center"/>
          </w:tcPr>
          <w:p w:rsidR="00000000" w:rsidRDefault="00647DE7">
            <w:pPr>
              <w:pStyle w:val="OOoTableText"/>
              <w:ind w:left="119" w:right="0"/>
            </w:pPr>
            <w:r>
              <w:t xml:space="preserve">Customizations to menus and toolbars can be saved in a </w:t>
            </w:r>
            <w:r>
              <w:t>template. To do so, first save them in a document and then save the document as a template as described in Chapter 3 (Styles and Templates).</w:t>
            </w:r>
          </w:p>
        </w:tc>
      </w:tr>
    </w:tbl>
    <w:p w:rsidR="00000000" w:rsidRDefault="00647DE7">
      <w:pPr>
        <w:pStyle w:val="OOoHeading1"/>
        <w:tabs>
          <w:tab w:val="left" w:pos="0"/>
        </w:tabs>
      </w:pPr>
      <w:bookmarkStart w:id="2" w:name="_toc161"/>
      <w:bookmarkEnd w:id="2"/>
      <w:r>
        <w:t>Customizing menu content</w:t>
      </w:r>
    </w:p>
    <w:p w:rsidR="00000000" w:rsidRDefault="00647DE7">
      <w:pPr>
        <w:pStyle w:val="OOoTextBody"/>
      </w:pPr>
      <w:r>
        <w:t>In addition to changing the menu font (described in Chapter 2), you can add and rearrange</w:t>
      </w:r>
      <w:r>
        <w:t xml:space="preserve"> items on the menu bar, add items to menus, and make other changes.</w:t>
      </w:r>
    </w:p>
    <w:p w:rsidR="00000000" w:rsidRDefault="00647DE7">
      <w:pPr>
        <w:pStyle w:val="OOoTextBody"/>
      </w:pPr>
      <w:r>
        <w:t xml:space="preserve">To customize </w:t>
      </w:r>
      <w:r>
        <w:fldChar w:fldCharType="begin"/>
      </w:r>
      <w:r>
        <w:instrText xml:space="preserve"> XE "customizing:menus" </w:instrText>
      </w:r>
      <w:r>
        <w:fldChar w:fldCharType="end"/>
      </w:r>
      <w:r>
        <w:t>menus</w:t>
      </w:r>
      <w:r>
        <w:fldChar w:fldCharType="begin"/>
      </w:r>
      <w:r>
        <w:instrText xml:space="preserve"> XE "menus:customizing" </w:instrText>
      </w:r>
      <w:r>
        <w:fldChar w:fldCharType="end"/>
      </w:r>
      <w:r>
        <w:t>:</w:t>
      </w:r>
    </w:p>
    <w:p w:rsidR="00000000" w:rsidRDefault="00647DE7">
      <w:pPr>
        <w:pStyle w:val="OOoNum123Start"/>
        <w:numPr>
          <w:ilvl w:val="0"/>
          <w:numId w:val="2"/>
        </w:numPr>
        <w:tabs>
          <w:tab w:val="left" w:pos="0"/>
        </w:tabs>
        <w:rPr>
          <w:rStyle w:val="OOoMenuPath"/>
        </w:rPr>
      </w:pPr>
      <w:r>
        <w:t xml:space="preserve">Choose </w:t>
      </w:r>
      <w:r>
        <w:rPr>
          <w:rStyle w:val="OOoMenuPath"/>
        </w:rPr>
        <w:t>Tools &gt; Customize.</w:t>
      </w:r>
    </w:p>
    <w:p w:rsidR="00000000" w:rsidRDefault="00647DE7">
      <w:pPr>
        <w:pStyle w:val="OOoNum123Cont"/>
        <w:numPr>
          <w:ilvl w:val="0"/>
          <w:numId w:val="2"/>
        </w:numPr>
        <w:tabs>
          <w:tab w:val="left" w:pos="0"/>
        </w:tabs>
      </w:pPr>
      <w:r>
        <w:t xml:space="preserve">On the </w:t>
      </w:r>
      <w:r>
        <w:rPr>
          <w:b/>
          <w:bCs/>
        </w:rPr>
        <w:t>Customize</w:t>
      </w:r>
      <w:r>
        <w:t xml:space="preserve"> dialog, pick the </w:t>
      </w:r>
      <w:r>
        <w:rPr>
          <w:rStyle w:val="OOoMenuPath"/>
        </w:rPr>
        <w:t>Menus</w:t>
      </w:r>
      <w:r>
        <w:t xml:space="preserve"> page (Figure 1).</w:t>
      </w:r>
    </w:p>
    <w:p w:rsidR="00000000" w:rsidRDefault="00647DE7">
      <w:pPr>
        <w:pStyle w:val="OOoNum123Cont"/>
        <w:numPr>
          <w:ilvl w:val="0"/>
          <w:numId w:val="2"/>
        </w:numPr>
        <w:tabs>
          <w:tab w:val="left" w:pos="0"/>
        </w:tabs>
      </w:pPr>
      <w:r>
        <w:t>In the Save In drop-down list, ch</w:t>
      </w:r>
      <w:r>
        <w:t>oose whether to save this changed menu for the application (for example, Writer) or for a selected document.</w:t>
      </w:r>
    </w:p>
    <w:p w:rsidR="00000000" w:rsidRDefault="00647DE7">
      <w:pPr>
        <w:pStyle w:val="OOoNum123Cont"/>
        <w:numPr>
          <w:ilvl w:val="0"/>
          <w:numId w:val="2"/>
        </w:numPr>
        <w:tabs>
          <w:tab w:val="left" w:pos="0"/>
        </w:tabs>
      </w:pPr>
      <w:r>
        <w:t>In the section</w:t>
      </w:r>
      <w:r>
        <w:rPr>
          <w:b/>
          <w:bCs/>
        </w:rPr>
        <w:t xml:space="preserve"> OpenOffice.org </w:t>
      </w:r>
      <w:r>
        <w:rPr>
          <w:rStyle w:val="OOoMenuPath"/>
          <w:bCs/>
        </w:rPr>
        <w:t xml:space="preserve">&lt;name of the program (example: Writer) &gt; </w:t>
      </w:r>
      <w:r>
        <w:rPr>
          <w:b/>
          <w:bCs/>
        </w:rPr>
        <w:t>Menus</w:t>
      </w:r>
      <w:r>
        <w:t>,</w:t>
      </w:r>
      <w:r>
        <w:rPr>
          <w:b/>
          <w:bCs/>
        </w:rPr>
        <w:t xml:space="preserve"> </w:t>
      </w:r>
      <w:r>
        <w:t xml:space="preserve">select from the </w:t>
      </w:r>
      <w:r>
        <w:rPr>
          <w:rStyle w:val="OOoMenuPath"/>
        </w:rPr>
        <w:t xml:space="preserve">Menu </w:t>
      </w:r>
      <w:r>
        <w:rPr>
          <w:rStyle w:val="OOoMenuPath"/>
          <w:b w:val="0"/>
        </w:rPr>
        <w:t>drop-down</w:t>
      </w:r>
      <w:r>
        <w:t xml:space="preserve"> list the menu that you want to customi</w:t>
      </w:r>
      <w:r>
        <w:t xml:space="preserve">ze. The list includes all the main menus as well as sub-menus, that is menus that are contained under another menu. For example, in addition to </w:t>
      </w:r>
      <w:r>
        <w:rPr>
          <w:rStyle w:val="OOoEmphasis"/>
        </w:rPr>
        <w:t>File</w:t>
      </w:r>
      <w:r>
        <w:t xml:space="preserve">, </w:t>
      </w:r>
      <w:r>
        <w:rPr>
          <w:rStyle w:val="OOoEmphasis"/>
        </w:rPr>
        <w:t>Edit</w:t>
      </w:r>
      <w:r>
        <w:t xml:space="preserve">, </w:t>
      </w:r>
      <w:r>
        <w:rPr>
          <w:rStyle w:val="OOoEmphasis"/>
        </w:rPr>
        <w:t>View</w:t>
      </w:r>
      <w:r>
        <w:t xml:space="preserve">, and so on, there is </w:t>
      </w:r>
      <w:r>
        <w:rPr>
          <w:rStyle w:val="OOoEmphasis"/>
        </w:rPr>
        <w:t xml:space="preserve">File </w:t>
      </w:r>
      <w:r>
        <w:t>|</w:t>
      </w:r>
      <w:r>
        <w:rPr>
          <w:rStyle w:val="OOoEmphasis"/>
        </w:rPr>
        <w:t xml:space="preserve"> Send</w:t>
      </w:r>
      <w:r>
        <w:t xml:space="preserve"> and </w:t>
      </w:r>
      <w:r>
        <w:rPr>
          <w:rStyle w:val="OOoEmphasis"/>
        </w:rPr>
        <w:t xml:space="preserve">File </w:t>
      </w:r>
      <w:r>
        <w:t>|</w:t>
      </w:r>
      <w:r>
        <w:rPr>
          <w:rStyle w:val="OOoEmphasis"/>
        </w:rPr>
        <w:t>Templates</w:t>
      </w:r>
      <w:r>
        <w:t>. The commands available for the selected m</w:t>
      </w:r>
      <w:r>
        <w:t>enu are shown in the central part of the dialog.</w:t>
      </w:r>
    </w:p>
    <w:p w:rsidR="00000000" w:rsidRDefault="00647DE7">
      <w:pPr>
        <w:pStyle w:val="OOoNum123Cont"/>
        <w:numPr>
          <w:ilvl w:val="0"/>
          <w:numId w:val="2"/>
        </w:numPr>
        <w:tabs>
          <w:tab w:val="left" w:pos="0"/>
        </w:tabs>
      </w:pPr>
      <w:r>
        <w:rPr>
          <w:rStyle w:val="OOoMenuPath"/>
          <w:b w:val="0"/>
        </w:rPr>
        <w:t xml:space="preserve">To </w:t>
      </w:r>
      <w:r>
        <w:t xml:space="preserve">customize the selected menu, click on the </w:t>
      </w:r>
      <w:r>
        <w:rPr>
          <w:b/>
          <w:bCs/>
        </w:rPr>
        <w:t>Menu</w:t>
      </w:r>
      <w:r>
        <w:t xml:space="preserve"> or </w:t>
      </w:r>
      <w:r>
        <w:rPr>
          <w:rStyle w:val="OOoMenuPath"/>
        </w:rPr>
        <w:t>Modify</w:t>
      </w:r>
      <w:r>
        <w:t xml:space="preserve"> buttons. You can also add commands to a menu by clicking on the </w:t>
      </w:r>
      <w:r>
        <w:rPr>
          <w:b/>
          <w:bCs/>
        </w:rPr>
        <w:t>Add</w:t>
      </w:r>
      <w:r>
        <w:t xml:space="preserve"> button. These actions are described in the following sections. Use the up and d</w:t>
      </w:r>
      <w:r>
        <w:t>own arrows next to the Entries list to move the selected menu item to a different position.</w:t>
      </w:r>
    </w:p>
    <w:p w:rsidR="00000000" w:rsidRDefault="00647DE7">
      <w:pPr>
        <w:pStyle w:val="OOoNum123End"/>
        <w:numPr>
          <w:ilvl w:val="0"/>
          <w:numId w:val="2"/>
        </w:numPr>
        <w:tabs>
          <w:tab w:val="left" w:pos="0"/>
        </w:tabs>
      </w:pPr>
      <w:r>
        <w:t xml:space="preserve">When you have finished making all your changes, click </w:t>
      </w:r>
      <w:r>
        <w:rPr>
          <w:rStyle w:val="OOoMenuPath"/>
        </w:rPr>
        <w:t>OK</w:t>
      </w:r>
      <w:r>
        <w:t xml:space="preserve"> to save them.</w:t>
      </w:r>
    </w:p>
    <w:p w:rsidR="00000000" w:rsidRDefault="00B25A85">
      <w:pPr>
        <w:pStyle w:val="OOoFigure"/>
      </w:pPr>
      <w:r>
        <w:rPr>
          <w:noProof/>
          <w:lang w:val="ru-RU" w:eastAsia="ru-RU"/>
        </w:rPr>
        <mc:AlternateContent>
          <mc:Choice Requires="wps">
            <w:drawing>
              <wp:inline distT="0" distB="0" distL="0" distR="0" wp14:editId="171D58A2">
                <wp:extent cx="5315585" cy="5219065"/>
                <wp:effectExtent l="0" t="0" r="0" b="635"/>
                <wp:docPr id="22" name="Text Box 2"/>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5315585" cy="521906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wps:spPr>
                      <wps:textbox txbxStory="0" txbxSeq="0">
                        <w:txbxContent>
                          <w:p w:rsidR="00000000" w:rsidRDefault="00B25A85">
                            <w:pPr>
                              <w:pStyle w:val="OOoFigureCaption"/>
                            </w:pPr>
                            <w:r>
                              <w:rPr>
                                <w:noProof/>
                                <w:lang w:val="ru-RU" w:eastAsia="ru-RU"/>
                              </w:rPr>
                              <w:drawing>
                                <wp:inline distT="0" distB="0" distL="0" distR="0" wp14:editId="17FBA3FF">
                                  <wp:extent cx="5314950" cy="4962525"/>
                                  <wp:effectExtent l="38100" t="3810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07/7/7/main" val="0"/>
                                              </a:ext>
                                            </a:extLst>
                                          </a:blip>
                                          <a:srcRect/>
                                          <a:stretch>
                                            <a:fillRect/>
                                          </a:stretch>
                                        </pic:blipFill>
                                        <pic:spPr bwMode="auto">
                                          <a:xfrm>
                                            <a:off x="0" y="0"/>
                                            <a:ext cx="5314950" cy="496252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 xml:space="preserve">Figure </w:t>
                            </w:r>
                            <w:r>
                              <w:fldChar w:fldCharType="begin"/>
                            </w:r>
                            <w:r>
                              <w:instrText xml:space="preserve"> SEQ "Figure" \*Arabic </w:instrText>
                            </w:r>
                            <w:r>
                              <w:fldChar w:fldCharType="separate"/>
                            </w:r>
                            <w:r>
                              <w:t>1</w:t>
                            </w:r>
                            <w:r>
                              <w:fldChar w:fldCharType="end"/>
                            </w:r>
                            <w:r>
                              <w:t>. The Menus page of the Customize dialog</w:t>
                            </w:r>
                          </w:p>
                        </w:txbxContent>
                      </wps:textbo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8.55pt;height:4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" stroked="f">
                <v:textbox inset="0,0,0,0">
                  <w:txbxContent>
                    <w:p w:rsidR="00000000" w:rsidRDefault="00B25A85">
                      <w:pPr>
                        <w:pStyle w:val="OOoFigureCaption"/>
                      </w:pPr>
                      <w:r>
                        <w:rPr>
                          <w:noProof/>
                          <w:lang w:val="ru-RU" w:eastAsia="ru-RU"/>
                        </w:rPr>
                        <w:drawing>
                          <wp:inline distT="0" distB="0" distL="0" distR="0" wp14:editId="17FBA3FF">
                            <wp:extent cx="5314950" cy="4962525"/>
                            <wp:effectExtent l="38100" t="3810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07/7/7/main" val="0"/>
                                        </a:ext>
                                      </a:extLst>
                                    </a:blip>
                                    <a:srcRect/>
                                    <a:stretch>
                                      <a:fillRect/>
                                    </a:stretch>
                                  </pic:blipFill>
                                  <pic:spPr bwMode="auto">
                                    <a:xfrm>
                                      <a:off x="0" y="0"/>
                                      <a:ext cx="5314950" cy="496252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 xml:space="preserve">Figure </w:t>
                      </w:r>
                      <w:r>
                        <w:fldChar w:fldCharType="begin"/>
                      </w:r>
                      <w:r>
                        <w:instrText xml:space="preserve"> SEQ "Figure" \*Arabic </w:instrText>
                      </w:r>
                      <w:r>
                        <w:fldChar w:fldCharType="separate"/>
                      </w:r>
                      <w:r>
                        <w:t>1</w:t>
                      </w:r>
                      <w:r>
                        <w:fldChar w:fldCharType="end"/>
                      </w:r>
                      <w:r>
                        <w:t>. The Menus page of the Customize dialog</w:t>
                      </w:r>
                    </w:p>
                  </w:txbxContent>
                </v:textbox>
                <w10:anchorlock/>
              </v:shape>
            </w:pict>
          </mc:Fallback>
        </mc:AlternateContent>
      </w:r>
    </w:p>
    <w:bookmarkStart w:id="3" w:name="_toc171"/>
    <w:bookmarkEnd w:id="3"/>
    <w:p w:rsidR="00000000" w:rsidRDefault="00647DE7">
      <w:pPr>
        <w:pStyle w:val="OOoHeading2"/>
        <w:tabs>
          <w:tab w:val="left" w:pos="0"/>
        </w:tabs>
      </w:pPr>
      <w:r>
        <w:fldChar w:fldCharType="begin"/>
      </w:r>
      <w:r>
        <w:instrText xml:space="preserve"> XE "menus:creating" </w:instrText>
      </w:r>
      <w:r>
        <w:fldChar w:fldCharType="end"/>
      </w:r>
      <w:r>
        <w:t>Creating a new menu</w:t>
      </w:r>
    </w:p>
    <w:p w:rsidR="00000000" w:rsidRDefault="00647DE7">
      <w:pPr>
        <w:pStyle w:val="OOoTextBody"/>
      </w:pPr>
      <w:r>
        <w:t xml:space="preserve">In the Customize dialog, click </w:t>
      </w:r>
      <w:r>
        <w:rPr>
          <w:rStyle w:val="OOoMenuPath"/>
        </w:rPr>
        <w:t>New</w:t>
      </w:r>
      <w:r>
        <w:t xml:space="preserve"> to</w:t>
      </w:r>
      <w:r>
        <w:t xml:space="preserve"> display the dialog shown in Figure 2.</w:t>
      </w:r>
    </w:p>
    <w:p w:rsidR="00000000" w:rsidRDefault="00647DE7">
      <w:pPr>
        <w:pStyle w:val="OOoNum123Start"/>
        <w:numPr>
          <w:ilvl w:val="0"/>
          <w:numId w:val="5"/>
        </w:numPr>
        <w:tabs>
          <w:tab w:val="left" w:pos="0"/>
        </w:tabs>
      </w:pPr>
      <w:r>
        <w:t xml:space="preserve">Type a name for your new menu in the </w:t>
      </w:r>
      <w:r>
        <w:rPr>
          <w:rStyle w:val="OOoMenuPath"/>
        </w:rPr>
        <w:t>Menu name</w:t>
      </w:r>
      <w:r>
        <w:t xml:space="preserve"> box.</w:t>
      </w:r>
    </w:p>
    <w:p w:rsidR="00000000" w:rsidRDefault="00647DE7">
      <w:pPr>
        <w:pStyle w:val="OOoNum123Cont"/>
        <w:numPr>
          <w:ilvl w:val="0"/>
          <w:numId w:val="5"/>
        </w:numPr>
        <w:tabs>
          <w:tab w:val="left" w:pos="0"/>
        </w:tabs>
      </w:pPr>
      <w:r>
        <w:t>Use the up and down arrow buttons to move the new menu into the required position on the menu bar.</w:t>
      </w:r>
    </w:p>
    <w:p w:rsidR="00000000" w:rsidRDefault="00647DE7">
      <w:pPr>
        <w:pStyle w:val="OOoNum123End"/>
        <w:numPr>
          <w:ilvl w:val="0"/>
          <w:numId w:val="5"/>
        </w:numPr>
        <w:tabs>
          <w:tab w:val="left" w:pos="0"/>
        </w:tabs>
      </w:pPr>
      <w:r>
        <w:t xml:space="preserve">Click </w:t>
      </w:r>
      <w:r>
        <w:rPr>
          <w:rStyle w:val="OOoMenuPath"/>
        </w:rPr>
        <w:t>OK</w:t>
      </w:r>
      <w:r>
        <w:t xml:space="preserve"> to save.</w:t>
      </w:r>
    </w:p>
    <w:p w:rsidR="00000000" w:rsidRDefault="00647DE7">
      <w:pPr>
        <w:pStyle w:val="OOoTextBody"/>
      </w:pPr>
      <w:r>
        <w:t>The new menu now appears on the list of menus in</w:t>
      </w:r>
      <w:r>
        <w:t xml:space="preserve"> the Customize dialog. (It will appear on the menu bar itself after you save your customizations.)</w:t>
      </w:r>
    </w:p>
    <w:p w:rsidR="00000000" w:rsidRDefault="00647DE7">
      <w:pPr>
        <w:pStyle w:val="OOoTextBody"/>
      </w:pPr>
      <w:r>
        <w:t>After creating a new menu, you need to add some commands to it, as described in “</w:t>
      </w:r>
      <w:r>
        <w:fldChar w:fldCharType="begin"/>
      </w:r>
      <w:r>
        <w:instrText xml:space="preserve"> REF __RefHeading__29443404 \h </w:instrText>
      </w:r>
      <w:r>
        <w:fldChar w:fldCharType="separate"/>
      </w:r>
      <w:r>
        <w:t>Adding a command to a menu</w:t>
      </w:r>
      <w:r>
        <w:fldChar w:fldCharType="end"/>
      </w:r>
      <w:r>
        <w:t xml:space="preserve">” on page </w:t>
      </w:r>
      <w:r>
        <w:fldChar w:fldCharType="begin"/>
      </w:r>
      <w:r>
        <w:instrText xml:space="preserve"> PAG</w:instrText>
      </w:r>
      <w:r>
        <w:instrText xml:space="preserve">EREF __RefHeading__29443404 \h </w:instrText>
      </w:r>
      <w:r>
        <w:fldChar w:fldCharType="separate"/>
      </w:r>
      <w:r>
        <w:t>7</w:t>
      </w:r>
      <w:r>
        <w:fldChar w:fldCharType="end"/>
      </w:r>
      <w:r>
        <w:t>.</w:t>
      </w:r>
    </w:p>
    <w:p w:rsidR="00000000" w:rsidRDefault="00B25A85">
      <w:pPr>
        <w:pStyle w:val="OOoFigure"/>
      </w:pPr>
      <w:r>
        <w:rPr>
          <w:noProof/>
          <w:lang w:val="ru-RU" w:eastAsia="ru-RU"/>
        </w:rPr>
        <mc:AlternateContent>
          <mc:Choice Requires="wps">
            <w:drawing>
              <wp:inline distT="0" distB="0" distL="0" distR="0" wp14:editId="07604EC5">
                <wp:extent cx="4088130" cy="3316605"/>
                <wp:effectExtent l="0" t="0" r="0" b="0"/>
                <wp:docPr id="21" name="Text Box 7"/>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4088130" cy="331660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wps:spPr>
                      <wps:textbox txbxStory="1" txbxSeq="0">
                        <w:txbxContent>
                          <w:p w:rsidR="00000000" w:rsidRDefault="00B25A85">
                            <w:pPr>
                              <w:pStyle w:val="OOoFigureCaption"/>
                            </w:pPr>
                            <w:r>
                              <w:rPr>
                                <w:noProof/>
                                <w:lang w:val="ru-RU" w:eastAsia="ru-RU"/>
                              </w:rPr>
                              <w:drawing>
                                <wp:inline distT="0" distB="0" distL="0" distR="0" wp14:editId="491DF298">
                                  <wp:extent cx="4086225" cy="3048000"/>
                                  <wp:effectExtent l="38100" t="3810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07/7/7/main" val="0"/>
                                              </a:ext>
                                            </a:extLst>
                                          </a:blip>
                                          <a:srcRect/>
                                          <a:stretch>
                                            <a:fillRect/>
                                          </a:stretch>
                                        </pic:blipFill>
                                        <pic:spPr bwMode="auto">
                                          <a:xfrm>
                                            <a:off x="0" y="0"/>
                                            <a:ext cx="4086225" cy="304800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00647DE7">
                              <w:t xml:space="preserve">Figure </w:t>
                            </w:r>
                            <w:r w:rsidR="00647DE7">
                              <w:fldChar w:fldCharType="begin"/>
                            </w:r>
                            <w:r w:rsidR="00647DE7">
                              <w:instrText xml:space="preserve"> SEQ "Figure" \*Arabic </w:instrText>
                            </w:r>
                            <w:r w:rsidR="00647DE7">
                              <w:fldChar w:fldCharType="separate"/>
                            </w:r>
                            <w:r w:rsidR="00647DE7">
                              <w:t>2</w:t>
                            </w:r>
                            <w:r w:rsidR="00647DE7">
                              <w:fldChar w:fldCharType="end"/>
                            </w:r>
                            <w:r w:rsidR="00647DE7">
                              <w:t>: Adding a new menu</w:t>
                            </w:r>
                          </w:p>
                        </w:txbxContent>
                      </wps:textbox>
                      <wps:bodyPr rot="0" vert="horz" wrap="square" lIns="0" tIns="0" rIns="0" bIns="0" anchor="t" anchorCtr="0" upright="1">
                        <a:noAutofit/>
                      </wps:bodyPr>
                    </wps:wsp>
                  </a:graphicData>
                </a:graphic>
              </wp:inline>
            </w:drawing>
          </mc:Choice>
          <mc:Fallback>
            <w:pict>
              <v:shape id="Text Box 7" o:spid="_x0000_s1027" type="#_x0000_t202" style="width:321.9pt;height:26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" stroked="f">
                <v:textbox inset="0,0,0,0">
                  <w:txbxContent>
                    <w:p w:rsidR="00000000" w:rsidRDefault="00B25A85">
                      <w:pPr>
                        <w:pStyle w:val="OOoFigureCaption"/>
                      </w:pPr>
                      <w:r>
                        <w:rPr>
                          <w:noProof/>
                          <w:lang w:val="ru-RU" w:eastAsia="ru-RU"/>
                        </w:rPr>
                        <w:drawing>
                          <wp:inline distT="0" distB="0" distL="0" distR="0" wp14:editId="491DF298">
                            <wp:extent cx="4086225" cy="3048000"/>
                            <wp:effectExtent l="38100" t="3810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07/7/7/main" val="0"/>
                                        </a:ext>
                                      </a:extLst>
                                    </a:blip>
                                    <a:srcRect/>
                                    <a:stretch>
                                      <a:fillRect/>
                                    </a:stretch>
                                  </pic:blipFill>
                                  <pic:spPr bwMode="auto">
                                    <a:xfrm>
                                      <a:off x="0" y="0"/>
                                      <a:ext cx="4086225" cy="304800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00647DE7">
                        <w:t xml:space="preserve">Figure </w:t>
                      </w:r>
                      <w:r w:rsidR="00647DE7">
                        <w:fldChar w:fldCharType="begin"/>
                      </w:r>
                      <w:r w:rsidR="00647DE7">
                        <w:instrText xml:space="preserve"> SEQ "Figure" \*Arabic </w:instrText>
                      </w:r>
                      <w:r w:rsidR="00647DE7">
                        <w:fldChar w:fldCharType="separate"/>
                      </w:r>
                      <w:r w:rsidR="00647DE7">
                        <w:t>2</w:t>
                      </w:r>
                      <w:r w:rsidR="00647DE7">
                        <w:fldChar w:fldCharType="end"/>
                      </w:r>
                      <w:r w:rsidR="00647DE7">
                        <w:t>: Adding a new menu</w:t>
                      </w:r>
                    </w:p>
                  </w:txbxContent>
                </v:textbox>
                <w10:anchorlock/>
              </v:shape>
            </w:pict>
          </mc:Fallback>
        </mc:AlternateContent>
      </w:r>
    </w:p>
    <w:p w:rsidR="00000000" w:rsidRDefault="00647DE7">
      <w:pPr>
        <w:pStyle w:val="OOoHeading2"/>
        <w:tabs>
          <w:tab w:val="left" w:pos="0"/>
        </w:tabs>
      </w:pPr>
      <w:bookmarkStart w:id="4" w:name="_toc179"/>
      <w:bookmarkEnd w:id="4"/>
      <w:r>
        <w:t>Modifying existing menus</w:t>
      </w:r>
    </w:p>
    <w:p w:rsidR="00000000" w:rsidRDefault="00647DE7">
      <w:pPr>
        <w:pStyle w:val="OOoTextBody"/>
      </w:pPr>
      <w:r>
        <w:t xml:space="preserve">To </w:t>
      </w:r>
      <w:r>
        <w:fldChar w:fldCharType="begin"/>
      </w:r>
      <w:r>
        <w:instrText xml:space="preserve"> XE "menus:modifying" </w:instrText>
      </w:r>
      <w:r>
        <w:fldChar w:fldCharType="end"/>
      </w:r>
      <w:r>
        <w:t xml:space="preserve">modify an existing menu, select it in the Menu list and click the </w:t>
      </w:r>
      <w:r>
        <w:rPr>
          <w:rStyle w:val="OOoMenuPath"/>
        </w:rPr>
        <w:t>Menu</w:t>
      </w:r>
      <w:r>
        <w:t xml:space="preserve"> button to drop down a list of modifications: </w:t>
      </w:r>
      <w:r>
        <w:rPr>
          <w:rStyle w:val="OOoMenuPath"/>
        </w:rPr>
        <w:t>Move</w:t>
      </w:r>
      <w:r>
        <w:t xml:space="preserve">, </w:t>
      </w:r>
      <w:r>
        <w:rPr>
          <w:rStyle w:val="OOoMenuPath"/>
        </w:rPr>
        <w:t>Rename</w:t>
      </w:r>
      <w:r>
        <w:t xml:space="preserve">, </w:t>
      </w:r>
      <w:r>
        <w:rPr>
          <w:rStyle w:val="OOoMenuPath"/>
        </w:rPr>
        <w:t>Delete</w:t>
      </w:r>
      <w:r>
        <w:t>. Not all of these</w:t>
      </w:r>
      <w:r>
        <w:t xml:space="preserve"> modifications can be applied to all the entries in the Menu list. For example, </w:t>
      </w:r>
      <w:r>
        <w:rPr>
          <w:rStyle w:val="OOoMenuPath"/>
        </w:rPr>
        <w:t>Rename</w:t>
      </w:r>
      <w:r>
        <w:t xml:space="preserve"> and </w:t>
      </w:r>
      <w:r>
        <w:rPr>
          <w:rStyle w:val="OOoMenuPath"/>
        </w:rPr>
        <w:t>Delete</w:t>
      </w:r>
      <w:r>
        <w:t xml:space="preserve"> are not available for the supplied menus.</w:t>
      </w:r>
    </w:p>
    <w:p w:rsidR="00000000" w:rsidRDefault="00647DE7">
      <w:pPr>
        <w:pStyle w:val="OOoTextBody"/>
      </w:pPr>
      <w:r>
        <w:t xml:space="preserve">To move a menu (such as </w:t>
      </w:r>
      <w:r>
        <w:rPr>
          <w:rStyle w:val="OOoEmphasis"/>
        </w:rPr>
        <w:t>File</w:t>
      </w:r>
      <w:r>
        <w:t xml:space="preserve">), choose </w:t>
      </w:r>
      <w:r>
        <w:rPr>
          <w:rStyle w:val="OOoMenuPath"/>
        </w:rPr>
        <w:t>Menu &gt; Move</w:t>
      </w:r>
      <w:r>
        <w:t xml:space="preserve">. A dialog similar to the one shown in Figure 2 (but without the </w:t>
      </w:r>
      <w:r>
        <w:rPr>
          <w:rStyle w:val="OOoMenuPath"/>
        </w:rPr>
        <w:t>Me</w:t>
      </w:r>
      <w:r>
        <w:rPr>
          <w:rStyle w:val="OOoMenuPath"/>
        </w:rPr>
        <w:t>nu name</w:t>
      </w:r>
      <w:r>
        <w:t xml:space="preserve"> box) opens. Use the up and down arrow buttons to move the menu into the required position.</w:t>
      </w:r>
    </w:p>
    <w:p w:rsidR="00000000" w:rsidRDefault="00647DE7">
      <w:pPr>
        <w:pStyle w:val="OOoTextBody"/>
      </w:pPr>
      <w:r>
        <w:t xml:space="preserve">To move submenus (such as </w:t>
      </w:r>
      <w:r>
        <w:rPr>
          <w:rStyle w:val="OOoEmphasis"/>
        </w:rPr>
        <w:t>File | Send</w:t>
      </w:r>
      <w:r>
        <w:t xml:space="preserve">), select the main menu (File) in the Menu list and then, in the Menu Content section of the dialog, select the submenu </w:t>
      </w:r>
      <w:r>
        <w:t>(Send) in the Entries list and use the arrow keys to move it up or down in the sequence. Submenus are easily identified in the Entries list by a small black triangle on the right hand side of the name.</w:t>
      </w:r>
    </w:p>
    <w:p w:rsidR="00000000" w:rsidRDefault="00647DE7">
      <w:pPr>
        <w:pStyle w:val="OOoTextBody"/>
      </w:pPr>
      <w:r>
        <w:t>In addition to renaming, you can specify a keyboard sh</w:t>
      </w:r>
      <w:r>
        <w:t xml:space="preserve">ortcut that allows you to select a menu command when you press </w:t>
      </w:r>
      <w:r>
        <w:rPr>
          <w:rStyle w:val="OOoEmphasis"/>
        </w:rPr>
        <w:t>Alt</w:t>
      </w:r>
      <w:r>
        <w:t>+ an underlined letter in a menu command.</w:t>
      </w:r>
    </w:p>
    <w:p w:rsidR="00000000" w:rsidRDefault="00647DE7">
      <w:pPr>
        <w:pStyle w:val="OOoNum123Start"/>
        <w:numPr>
          <w:ilvl w:val="0"/>
          <w:numId w:val="6"/>
        </w:numPr>
        <w:tabs>
          <w:tab w:val="left" w:pos="0"/>
        </w:tabs>
      </w:pPr>
      <w:r>
        <w:t>Select a menu or menu entry.</w:t>
      </w:r>
    </w:p>
    <w:p w:rsidR="00000000" w:rsidRDefault="00647DE7">
      <w:pPr>
        <w:pStyle w:val="OOoNum123Cont"/>
        <w:numPr>
          <w:ilvl w:val="0"/>
          <w:numId w:val="6"/>
        </w:numPr>
        <w:tabs>
          <w:tab w:val="left" w:pos="0"/>
        </w:tabs>
      </w:pPr>
      <w:r>
        <w:t xml:space="preserve">Click the </w:t>
      </w:r>
      <w:r>
        <w:rPr>
          <w:rStyle w:val="OOoMenuPath"/>
        </w:rPr>
        <w:t>Menu</w:t>
      </w:r>
      <w:r>
        <w:t xml:space="preserve"> button and select </w:t>
      </w:r>
      <w:r>
        <w:rPr>
          <w:rStyle w:val="OOoMenuPath"/>
        </w:rPr>
        <w:t>Rename</w:t>
      </w:r>
      <w:r>
        <w:t>.</w:t>
      </w:r>
    </w:p>
    <w:p w:rsidR="00000000" w:rsidRDefault="00647DE7">
      <w:pPr>
        <w:pStyle w:val="OOoNum123End"/>
        <w:numPr>
          <w:ilvl w:val="0"/>
          <w:numId w:val="6"/>
        </w:numPr>
        <w:tabs>
          <w:tab w:val="left" w:pos="0"/>
        </w:tabs>
      </w:pPr>
      <w:r>
        <w:t>Add a tilde (~) in front of the letter that you want to use as an accelerator.</w:t>
      </w:r>
      <w:r>
        <w:t xml:space="preserve"> For example, to select the Save All command by pressing </w:t>
      </w:r>
      <w:r>
        <w:rPr>
          <w:rStyle w:val="OOoEmphasis"/>
        </w:rPr>
        <w:t>Alt+V</w:t>
      </w:r>
      <w:r>
        <w:t xml:space="preserve">, enter </w:t>
      </w:r>
      <w:r>
        <w:rPr>
          <w:rStyle w:val="OOoKeyboardInput"/>
        </w:rPr>
        <w:t>Sa~ve All</w:t>
      </w:r>
      <w:r>
        <w:t>.</w:t>
      </w:r>
    </w:p>
    <w:p w:rsidR="00000000" w:rsidRDefault="00647DE7">
      <w:pPr>
        <w:pStyle w:val="OOoHeading2"/>
        <w:tabs>
          <w:tab w:val="left" w:pos="0"/>
        </w:tabs>
      </w:pPr>
      <w:bookmarkStart w:id="5" w:name="_toc187"/>
      <w:bookmarkEnd w:id="5"/>
      <w:r>
        <w:t>Adding a command to a menu</w:t>
      </w:r>
    </w:p>
    <w:p w:rsidR="00000000" w:rsidRDefault="00647DE7">
      <w:pPr>
        <w:pStyle w:val="OOoTextBody"/>
      </w:pPr>
      <w:r>
        <w:t xml:space="preserve">You can </w:t>
      </w:r>
      <w:r>
        <w:fldChar w:fldCharType="begin"/>
      </w:r>
      <w:r>
        <w:instrText xml:space="preserve"> XE "menus:adding commands" </w:instrText>
      </w:r>
      <w:r>
        <w:fldChar w:fldCharType="end"/>
      </w:r>
      <w:r>
        <w:t xml:space="preserve">add commands to the supplied menus and to menus you have created. On the Customize dialog, select the menu in </w:t>
      </w:r>
      <w:r>
        <w:t xml:space="preserve">the Menu list and click the </w:t>
      </w:r>
      <w:r>
        <w:rPr>
          <w:rStyle w:val="OOoMenuPath"/>
        </w:rPr>
        <w:t>Add</w:t>
      </w:r>
      <w:r>
        <w:t xml:space="preserve"> button in the Menu Content section of the dialog.</w:t>
      </w:r>
    </w:p>
    <w:p w:rsidR="00000000" w:rsidRDefault="00647DE7">
      <w:pPr>
        <w:pStyle w:val="OOoTextBody"/>
      </w:pPr>
      <w:r>
        <w:t xml:space="preserve">On the Add Commands dialog, select a category and then the command, and click </w:t>
      </w:r>
      <w:r>
        <w:rPr>
          <w:rStyle w:val="OOoMenuPath"/>
        </w:rPr>
        <w:t>Add</w:t>
      </w:r>
      <w:r>
        <w:t xml:space="preserve">. The dialog remains open, so you can select several commands. When you have finished adding </w:t>
      </w:r>
      <w:r>
        <w:t xml:space="preserve">commands, click </w:t>
      </w:r>
      <w:r>
        <w:rPr>
          <w:rStyle w:val="OOoMenuPath"/>
        </w:rPr>
        <w:t>Close</w:t>
      </w:r>
      <w:r>
        <w:t>. Back on the Customize dialog, you can use the up and down arrow buttons to arrange the commands in your preferred sequence.</w:t>
      </w:r>
    </w:p>
    <w:p w:rsidR="00000000" w:rsidRDefault="00B25A85">
      <w:pPr>
        <w:pStyle w:val="OOoFigure"/>
      </w:pPr>
      <w:r>
        <w:rPr>
          <w:noProof/>
          <w:lang w:val="ru-RU" w:eastAsia="ru-RU"/>
        </w:rPr>
        <mc:AlternateContent>
          <mc:Choice Requires="wps">
            <w:drawing>
              <wp:inline distT="0" distB="0" distL="0" distR="0" wp14:editId="697D3CC4">
                <wp:extent cx="6158230" cy="4069080"/>
                <wp:effectExtent l="0" t="0" r="4445" b="0"/>
                <wp:docPr id="19" name="Text Box 9"/>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6158230" cy="406908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wps:spPr>
                      <wps:textbox txbxStory="2" txbxSeq="0">
                        <w:txbxContent>
                          <w:p w:rsidR="00000000" w:rsidRDefault="00B25A85">
                            <w:pPr>
                              <w:pStyle w:val="OOoFigureCaption"/>
                            </w:pPr>
                            <w:r>
                              <w:rPr>
                                <w:noProof/>
                                <w:lang w:val="ru-RU" w:eastAsia="ru-RU"/>
                              </w:rPr>
                              <w:drawing>
                                <wp:inline distT="0" distB="0" distL="0" distR="0" wp14:editId="6A356788">
                                  <wp:extent cx="6162675" cy="38290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07/7/7/main" val="0"/>
                                              </a:ext>
                                            </a:extLst>
                                          </a:blip>
                                          <a:srcRect/>
                                          <a:stretch>
                                            <a:fillRect/>
                                          </a:stretch>
                                        </pic:blipFill>
                                        <pic:spPr bwMode="auto">
                                          <a:xfrm>
                                            <a:off x="0" y="0"/>
                                            <a:ext cx="6162675" cy="382905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00647DE7">
                              <w:t xml:space="preserve">Figure </w:t>
                            </w:r>
                            <w:r w:rsidR="00647DE7">
                              <w:fldChar w:fldCharType="begin"/>
                            </w:r>
                            <w:r w:rsidR="00647DE7">
                              <w:instrText xml:space="preserve"> SEQ "Figure" \*Arabic </w:instrText>
                            </w:r>
                            <w:r w:rsidR="00647DE7">
                              <w:fldChar w:fldCharType="separate"/>
                            </w:r>
                            <w:r w:rsidR="00647DE7">
                              <w:t>3</w:t>
                            </w:r>
                            <w:r w:rsidR="00647DE7">
                              <w:fldChar w:fldCharType="end"/>
                            </w:r>
                            <w:r w:rsidR="00647DE7">
                              <w:t>: Adding a command to a menu</w:t>
                            </w:r>
                          </w:p>
                        </w:txbxContent>
                      </wps:textbox>
                      <wps:bodyPr rot="0" vert="horz" wrap="square" lIns="0" tIns="0" rIns="0" bIns="0" anchor="t" anchorCtr="0" upright="1">
                        <a:noAutofit/>
                      </wps:bodyPr>
                    </wps:wsp>
                  </a:graphicData>
                </a:graphic>
              </wp:inline>
            </w:drawing>
          </mc:Choice>
          <mc:Fallback>
            <w:pict>
              <v:shape id="Text Box 9" o:spid="_x0000_s1028" type="#_x0000_t202" style="width:484.9pt;height:3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" stroked="f">
                <v:textbox inset="0,0,0,0">
                  <w:txbxContent>
                    <w:p w:rsidR="00000000" w:rsidRDefault="00B25A85">
                      <w:pPr>
                        <w:pStyle w:val="OOoFigureCaption"/>
                      </w:pPr>
                      <w:r>
                        <w:rPr>
                          <w:noProof/>
                          <w:lang w:val="ru-RU" w:eastAsia="ru-RU"/>
                        </w:rPr>
                        <w:drawing>
                          <wp:inline distT="0" distB="0" distL="0" distR="0" wp14:editId="6A356788">
                            <wp:extent cx="6162675" cy="38290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07/7/7/main" val="0"/>
                                        </a:ext>
                                      </a:extLst>
                                    </a:blip>
                                    <a:srcRect/>
                                    <a:stretch>
                                      <a:fillRect/>
                                    </a:stretch>
                                  </pic:blipFill>
                                  <pic:spPr bwMode="auto">
                                    <a:xfrm>
                                      <a:off x="0" y="0"/>
                                      <a:ext cx="6162675" cy="382905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00647DE7">
                        <w:t xml:space="preserve">Figure </w:t>
                      </w:r>
                      <w:r w:rsidR="00647DE7">
                        <w:fldChar w:fldCharType="begin"/>
                      </w:r>
                      <w:r w:rsidR="00647DE7">
                        <w:instrText xml:space="preserve"> SEQ "Figure" \*Arabic </w:instrText>
                      </w:r>
                      <w:r w:rsidR="00647DE7">
                        <w:fldChar w:fldCharType="separate"/>
                      </w:r>
                      <w:r w:rsidR="00647DE7">
                        <w:t>3</w:t>
                      </w:r>
                      <w:r w:rsidR="00647DE7">
                        <w:fldChar w:fldCharType="end"/>
                      </w:r>
                      <w:r w:rsidR="00647DE7">
                        <w:t>: Adding a command to a menu</w:t>
                      </w:r>
                    </w:p>
                  </w:txbxContent>
                </v:textbox>
                <w10:anchorlock/>
              </v:shape>
            </w:pict>
          </mc:Fallback>
        </mc:AlternateContent>
      </w:r>
    </w:p>
    <w:bookmarkStart w:id="6" w:name="_toc191"/>
    <w:bookmarkEnd w:id="6"/>
    <w:p w:rsidR="00000000" w:rsidRDefault="00647DE7">
      <w:pPr>
        <w:pStyle w:val="OOoHeading2"/>
        <w:tabs>
          <w:tab w:val="left" w:pos="0"/>
        </w:tabs>
      </w:pPr>
      <w:r>
        <w:fldChar w:fldCharType="begin"/>
      </w:r>
      <w:r>
        <w:instrText xml:space="preserve"> XE "menus:modifying entries" </w:instrText>
      </w:r>
      <w:r>
        <w:fldChar w:fldCharType="end"/>
      </w:r>
      <w:r>
        <w:t>Modifying menu entries</w:t>
      </w:r>
    </w:p>
    <w:p w:rsidR="00000000" w:rsidRDefault="00647DE7">
      <w:pPr>
        <w:pStyle w:val="OOoTextBody"/>
      </w:pPr>
      <w:r>
        <w:t>In addition to changing the sequence of e</w:t>
      </w:r>
      <w:r>
        <w:t>ntries on a menu or submenu, you can add submenus, rename or delete the entries, and add group separators.</w:t>
      </w:r>
    </w:p>
    <w:p w:rsidR="00000000" w:rsidRDefault="00647DE7">
      <w:pPr>
        <w:pStyle w:val="OOoTextBody"/>
      </w:pPr>
      <w:r>
        <w:t>To begin, select the menu or submenu in the Menu list near the top of the Customize page, then select the entry in the Entries list under Menu Conten</w:t>
      </w:r>
      <w:r>
        <w:t xml:space="preserve">t. Click the </w:t>
      </w:r>
      <w:r>
        <w:rPr>
          <w:rStyle w:val="OOoMenuPath"/>
        </w:rPr>
        <w:t>Modify</w:t>
      </w:r>
      <w:r>
        <w:t xml:space="preserve"> button and choose the required action from the drop-down list of actions.</w:t>
      </w:r>
    </w:p>
    <w:p w:rsidR="00000000" w:rsidRDefault="00647DE7">
      <w:pPr>
        <w:pStyle w:val="OOoTextBody"/>
      </w:pPr>
      <w:r>
        <w:t xml:space="preserve">Most of the actions should be self-explanatory. </w:t>
      </w:r>
      <w:r>
        <w:rPr>
          <w:rStyle w:val="OOoMenuPath"/>
        </w:rPr>
        <w:t>Begin a group</w:t>
      </w:r>
      <w:r>
        <w:t xml:space="preserve"> adds a separator line after the highlighted entry.</w:t>
      </w:r>
    </w:p>
    <w:p w:rsidR="00000000" w:rsidRDefault="00647DE7">
      <w:pPr>
        <w:pStyle w:val="OOoHeading1"/>
        <w:tabs>
          <w:tab w:val="left" w:pos="0"/>
        </w:tabs>
      </w:pPr>
      <w:bookmarkStart w:id="7" w:name="_toc195"/>
      <w:bookmarkEnd w:id="7"/>
      <w:r>
        <w:t xml:space="preserve">Customizing </w:t>
      </w:r>
      <w:r>
        <w:fldChar w:fldCharType="begin"/>
      </w:r>
      <w:r>
        <w:instrText xml:space="preserve"> XE "customizing:toolbars" </w:instrText>
      </w:r>
      <w:r>
        <w:fldChar w:fldCharType="end"/>
      </w:r>
      <w:r>
        <w:t>toolbars</w:t>
      </w:r>
    </w:p>
    <w:p w:rsidR="00000000" w:rsidRDefault="00647DE7">
      <w:pPr>
        <w:pStyle w:val="OOoTextBody"/>
      </w:pPr>
      <w:r>
        <w:t>You can customize toolbars in several ways, including choosing which icons are visible and locking the position of a docked toolbar, as described in Chapter 1 (Introducing OpenOffice.org). This section describes how to create new toolbars and add other ic</w:t>
      </w:r>
      <w:r>
        <w:t>ons (commands) to the list of those available on a toolbar.</w:t>
      </w:r>
    </w:p>
    <w:p w:rsidR="00000000" w:rsidRDefault="00647DE7">
      <w:pPr>
        <w:pStyle w:val="OOoTextBody"/>
      </w:pPr>
      <w:r>
        <w:t>To get to the toolbar customization dialog, do any of the following:</w:t>
      </w:r>
    </w:p>
    <w:p w:rsidR="00000000" w:rsidRDefault="00647DE7">
      <w:pPr>
        <w:pStyle w:val="OOoList1Start"/>
        <w:numPr>
          <w:ilvl w:val="0"/>
          <w:numId w:val="3"/>
        </w:numPr>
        <w:tabs>
          <w:tab w:val="left" w:pos="0"/>
        </w:tabs>
      </w:pPr>
      <w:r>
        <w:t xml:space="preserve">On the toolbar, click the arrow at the end of the toolbar and choose </w:t>
      </w:r>
      <w:r>
        <w:rPr>
          <w:rStyle w:val="OOoMenuPath"/>
        </w:rPr>
        <w:t>Customize Toolbar</w:t>
      </w:r>
      <w:r>
        <w:t>.</w:t>
      </w:r>
    </w:p>
    <w:p w:rsidR="00000000" w:rsidRDefault="00647DE7">
      <w:pPr>
        <w:pStyle w:val="OOoList1Cont"/>
        <w:numPr>
          <w:ilvl w:val="0"/>
          <w:numId w:val="3"/>
        </w:numPr>
        <w:tabs>
          <w:tab w:val="left" w:pos="0"/>
        </w:tabs>
      </w:pPr>
      <w:r>
        <w:t>Cho</w:t>
      </w:r>
      <w:r>
        <w:t xml:space="preserve">ose </w:t>
      </w:r>
      <w:r>
        <w:rPr>
          <w:rStyle w:val="OOoMenuPath"/>
        </w:rPr>
        <w:t>View &gt; Toolbars &gt; Customize</w:t>
      </w:r>
      <w:r>
        <w:t xml:space="preserve"> from</w:t>
      </w:r>
      <w:r>
        <w:t xml:space="preserve"> t</w:t>
      </w:r>
      <w:r>
        <w:t>he menu bar.</w:t>
      </w:r>
    </w:p>
    <w:p w:rsidR="00000000" w:rsidRDefault="00647DE7">
      <w:pPr>
        <w:pStyle w:val="OOoList1End"/>
        <w:numPr>
          <w:ilvl w:val="0"/>
          <w:numId w:val="3"/>
        </w:numPr>
        <w:tabs>
          <w:tab w:val="left" w:pos="0"/>
        </w:tabs>
      </w:pPr>
      <w:r>
        <w:t>Choo</w:t>
      </w:r>
      <w:r>
        <w:t xml:space="preserve">se </w:t>
      </w:r>
      <w:r>
        <w:rPr>
          <w:rStyle w:val="OOoMenuPath"/>
        </w:rPr>
        <w:t>Tools &gt; Customize</w:t>
      </w:r>
      <w:r>
        <w:t xml:space="preserve"> from t</w:t>
      </w:r>
      <w:r>
        <w:t>he menu bar and pick t</w:t>
      </w:r>
      <w:r>
        <w:t xml:space="preserve">he </w:t>
      </w:r>
      <w:r>
        <w:rPr>
          <w:rStyle w:val="OOoMenuPath"/>
        </w:rPr>
        <w:t>Toolbars</w:t>
      </w:r>
      <w:r>
        <w:t xml:space="preserve"> page (Figure 4).</w:t>
      </w:r>
    </w:p>
    <w:p w:rsidR="00000000" w:rsidRDefault="00B25A85">
      <w:pPr>
        <w:pStyle w:val="OOoFigure"/>
      </w:pPr>
      <w:r>
        <w:rPr>
          <w:noProof/>
          <w:lang w:val="ru-RU" w:eastAsia="ru-RU"/>
        </w:rPr>
        <mc:AlternateContent>
          <mc:Choice Requires="wps">
            <w:drawing>
              <wp:inline distT="0" distB="0" distL="0" distR="0" wp14:editId="4BE05A6D">
                <wp:extent cx="5233670" cy="4140200"/>
                <wp:effectExtent l="0" t="0" r="0" b="3175"/>
                <wp:docPr id="17" name="Text Box 11"/>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5233670" cy="414020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wps:spPr>
                      <wps:textbox txbxStory="3" txbxSeq="0">
                        <w:txbxContent>
                          <w:p w:rsidR="00000000" w:rsidRDefault="00B25A85">
                            <w:pPr>
                              <w:pStyle w:val="OOoFigureCaption"/>
                            </w:pPr>
                            <w:r>
                              <w:rPr>
                                <w:noProof/>
                                <w:lang w:val="ru-RU" w:eastAsia="ru-RU"/>
                              </w:rPr>
                              <w:drawing>
                                <wp:inline distT="0" distB="0" distL="0" distR="0" wp14:editId="1E45C3D7">
                                  <wp:extent cx="5229225" cy="3857625"/>
                                  <wp:effectExtent l="38100" t="3810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07/7/7/main" val="0"/>
                                              </a:ext>
                                            </a:extLst>
                                          </a:blip>
                                          <a:srcRect/>
                                          <a:stretch>
                                            <a:fillRect/>
                                          </a:stretch>
                                        </pic:blipFill>
                                        <pic:spPr bwMode="auto">
                                          <a:xfrm>
                                            <a:off x="0" y="0"/>
                                            <a:ext cx="5229225" cy="385762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 xml:space="preserve">Figure </w:t>
                            </w:r>
                            <w:r>
                              <w:fldChar w:fldCharType="begin"/>
                            </w:r>
                            <w:r>
                              <w:instrText xml:space="preserve"> SEQ "Figure" \*Arabic </w:instrText>
                            </w:r>
                            <w:r>
                              <w:fldChar w:fldCharType="separate"/>
                            </w:r>
                            <w:r>
                              <w:t>4</w:t>
                            </w:r>
                            <w:r>
                              <w:fldChar w:fldCharType="end"/>
                            </w:r>
                            <w:r>
                              <w:t>. The Toolbars page of the Customize dialog</w:t>
                            </w:r>
                          </w:p>
                        </w:txbxContent>
                      </wps:textbox>
                      <wps:bodyPr rot="0" vert="horz" wrap="square" lIns="0" tIns="0" rIns="0" bIns="0" anchor="t" anchorCtr="0" upright="1">
                        <a:noAutofit/>
                      </wps:bodyPr>
                    </wps:wsp>
                  </a:graphicData>
                </a:graphic>
              </wp:inline>
            </w:drawing>
          </mc:Choice>
          <mc:Fallback>
            <w:pict>
              <v:shape id="Text Box 11" o:spid="_x0000_s1029" type="#_x0000_t202" style="width:412.1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" stroked="f">
                <v:textbox inset="0,0,0,0">
                  <w:txbxContent>
                    <w:p w:rsidR="00000000" w:rsidRDefault="00B25A85">
                      <w:pPr>
                        <w:pStyle w:val="OOoFigureCaption"/>
                      </w:pPr>
                      <w:r>
                        <w:rPr>
                          <w:noProof/>
                          <w:lang w:val="ru-RU" w:eastAsia="ru-RU"/>
                        </w:rPr>
                        <w:drawing>
                          <wp:inline distT="0" distB="0" distL="0" distR="0" wp14:editId="1E45C3D7">
                            <wp:extent cx="5229225" cy="3857625"/>
                            <wp:effectExtent l="38100" t="3810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07/7/7/main" val="0"/>
                                        </a:ext>
                                      </a:extLst>
                                    </a:blip>
                                    <a:srcRect/>
                                    <a:stretch>
                                      <a:fillRect/>
                                    </a:stretch>
                                  </pic:blipFill>
                                  <pic:spPr bwMode="auto">
                                    <a:xfrm>
                                      <a:off x="0" y="0"/>
                                      <a:ext cx="5229225" cy="385762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 xml:space="preserve">Figure </w:t>
                      </w:r>
                      <w:r>
                        <w:fldChar w:fldCharType="begin"/>
                      </w:r>
                      <w:r>
                        <w:instrText xml:space="preserve"> SEQ "Figure" \*Arabic </w:instrText>
                      </w:r>
                      <w:r>
                        <w:fldChar w:fldCharType="separate"/>
                      </w:r>
                      <w:r>
                        <w:t>4</w:t>
                      </w:r>
                      <w:r>
                        <w:fldChar w:fldCharType="end"/>
                      </w:r>
                      <w:r>
                        <w:t>. The Toolbars page of the Customize dialog</w:t>
                      </w:r>
                    </w:p>
                  </w:txbxContent>
                </v:textbox>
                <w10:anchorlock/>
              </v:shape>
            </w:pict>
          </mc:Fallback>
        </mc:AlternateContent>
      </w:r>
    </w:p>
    <w:p w:rsidR="00000000" w:rsidRDefault="00647DE7">
      <w:pPr>
        <w:pStyle w:val="OOoTextBodyListIntro"/>
      </w:pPr>
      <w:r>
        <w:t>To customize toolbars:</w:t>
      </w:r>
    </w:p>
    <w:p w:rsidR="00000000" w:rsidRDefault="00647DE7">
      <w:pPr>
        <w:pStyle w:val="OOoNum123Start"/>
        <w:numPr>
          <w:ilvl w:val="0"/>
          <w:numId w:val="7"/>
        </w:numPr>
        <w:tabs>
          <w:tab w:val="left" w:pos="0"/>
        </w:tabs>
      </w:pPr>
      <w:r>
        <w:t>In the Save In drop-down list, choose whether to save this changed toolbar for the application (for example, Writer) or for</w:t>
      </w:r>
      <w:r>
        <w:t xml:space="preserve"> a selected document.</w:t>
      </w:r>
    </w:p>
    <w:p w:rsidR="00000000" w:rsidRDefault="00647DE7">
      <w:pPr>
        <w:pStyle w:val="OOoNum123Cont"/>
        <w:numPr>
          <w:ilvl w:val="0"/>
          <w:numId w:val="7"/>
        </w:numPr>
        <w:tabs>
          <w:tab w:val="left" w:pos="0"/>
        </w:tabs>
      </w:pPr>
      <w:r>
        <w:t>In the section</w:t>
      </w:r>
      <w:r>
        <w:rPr>
          <w:b/>
          <w:bCs/>
        </w:rPr>
        <w:t xml:space="preserve"> OpenOffice.org </w:t>
      </w:r>
      <w:r>
        <w:rPr>
          <w:rStyle w:val="OOoMenuPath"/>
          <w:bCs/>
        </w:rPr>
        <w:t xml:space="preserve">&lt;name of the program (example: Writer) &gt; </w:t>
      </w:r>
      <w:r>
        <w:rPr>
          <w:b/>
          <w:bCs/>
        </w:rPr>
        <w:t>Toolbars</w:t>
      </w:r>
      <w:r>
        <w:t>,</w:t>
      </w:r>
      <w:r>
        <w:rPr>
          <w:b/>
          <w:bCs/>
        </w:rPr>
        <w:t xml:space="preserve"> </w:t>
      </w:r>
      <w:r>
        <w:t xml:space="preserve">select from the </w:t>
      </w:r>
      <w:r>
        <w:rPr>
          <w:rStyle w:val="OOoMenuPath"/>
        </w:rPr>
        <w:t xml:space="preserve">Toolbar </w:t>
      </w:r>
      <w:r>
        <w:rPr>
          <w:rStyle w:val="OOoMenuPath"/>
          <w:b w:val="0"/>
        </w:rPr>
        <w:t>drop-down</w:t>
      </w:r>
      <w:r>
        <w:t xml:space="preserve"> list the toolbar that you want to customize.</w:t>
      </w:r>
    </w:p>
    <w:p w:rsidR="00000000" w:rsidRDefault="00647DE7">
      <w:pPr>
        <w:pStyle w:val="OOoNum123Cont"/>
        <w:numPr>
          <w:ilvl w:val="0"/>
          <w:numId w:val="7"/>
        </w:numPr>
        <w:tabs>
          <w:tab w:val="left" w:pos="0"/>
        </w:tabs>
      </w:pPr>
      <w:r>
        <w:t xml:space="preserve">You can create a new toolbar by clicking on the </w:t>
      </w:r>
      <w:r>
        <w:rPr>
          <w:rStyle w:val="OOoMenuPath"/>
        </w:rPr>
        <w:t xml:space="preserve">New </w:t>
      </w:r>
      <w:r>
        <w:rPr>
          <w:rStyle w:val="OOoMenuPath"/>
          <w:b w:val="0"/>
        </w:rPr>
        <w:t xml:space="preserve">button, or </w:t>
      </w:r>
      <w:r>
        <w:t>customize e</w:t>
      </w:r>
      <w:r>
        <w:t xml:space="preserve">xisting toolbars by clicking on the </w:t>
      </w:r>
      <w:r>
        <w:rPr>
          <w:b/>
          <w:bCs/>
        </w:rPr>
        <w:t>Toolbar</w:t>
      </w:r>
      <w:r>
        <w:t xml:space="preserve"> or </w:t>
      </w:r>
      <w:r>
        <w:rPr>
          <w:rStyle w:val="OOoMenuPath"/>
        </w:rPr>
        <w:t>Modify</w:t>
      </w:r>
      <w:r>
        <w:t xml:space="preserve"> buttons, and add commands to a toolbar by clicking on the </w:t>
      </w:r>
      <w:r>
        <w:rPr>
          <w:b/>
          <w:bCs/>
        </w:rPr>
        <w:t>Add</w:t>
      </w:r>
      <w:r>
        <w:t xml:space="preserve"> button. These actions are described below.</w:t>
      </w:r>
    </w:p>
    <w:p w:rsidR="00000000" w:rsidRDefault="00647DE7">
      <w:pPr>
        <w:pStyle w:val="OOoNum123End"/>
        <w:numPr>
          <w:ilvl w:val="0"/>
          <w:numId w:val="7"/>
        </w:numPr>
        <w:tabs>
          <w:tab w:val="left" w:pos="0"/>
        </w:tabs>
      </w:pPr>
      <w:r>
        <w:t xml:space="preserve">When you have finished making all your changes, click </w:t>
      </w:r>
      <w:r>
        <w:rPr>
          <w:rStyle w:val="OOoMenuPath"/>
        </w:rPr>
        <w:t>OK</w:t>
      </w:r>
      <w:r>
        <w:t xml:space="preserve"> to save them.</w:t>
      </w:r>
    </w:p>
    <w:bookmarkStart w:id="8" w:name="_toc207"/>
    <w:bookmarkEnd w:id="8"/>
    <w:p w:rsidR="00000000" w:rsidRDefault="00647DE7">
      <w:pPr>
        <w:pStyle w:val="OOoHeading2"/>
        <w:tabs>
          <w:tab w:val="left" w:pos="0"/>
        </w:tabs>
      </w:pPr>
      <w:r>
        <w:fldChar w:fldCharType="begin"/>
      </w:r>
      <w:r>
        <w:instrText xml:space="preserve"> XE "toolbars:creating" </w:instrText>
      </w:r>
      <w:r>
        <w:fldChar w:fldCharType="end"/>
      </w:r>
      <w:r>
        <w:t>Creating a new toolbar</w:t>
      </w:r>
    </w:p>
    <w:p w:rsidR="00000000" w:rsidRDefault="00647DE7">
      <w:pPr>
        <w:pStyle w:val="OOoTextBody"/>
      </w:pPr>
      <w:r>
        <w:t>To create a new toolbar:</w:t>
      </w:r>
    </w:p>
    <w:p w:rsidR="00000000" w:rsidRDefault="00647DE7">
      <w:pPr>
        <w:pStyle w:val="OOoNum123Start"/>
        <w:numPr>
          <w:ilvl w:val="0"/>
          <w:numId w:val="8"/>
        </w:numPr>
        <w:tabs>
          <w:tab w:val="left" w:pos="0"/>
        </w:tabs>
      </w:pPr>
      <w:r>
        <w:rPr>
          <w:rStyle w:val="OOoMenuPath"/>
          <w:b w:val="0"/>
        </w:rPr>
        <w:t xml:space="preserve">Choose </w:t>
      </w:r>
      <w:r>
        <w:rPr>
          <w:rStyle w:val="OOoMenuPath"/>
        </w:rPr>
        <w:t>Tools &gt; Customize &gt; Toolbars</w:t>
      </w:r>
      <w:r>
        <w:t xml:space="preserve"> from the menu bar.</w:t>
      </w:r>
    </w:p>
    <w:p w:rsidR="00000000" w:rsidRDefault="00647DE7">
      <w:pPr>
        <w:pStyle w:val="OOoNum123Cont"/>
        <w:numPr>
          <w:ilvl w:val="0"/>
          <w:numId w:val="8"/>
        </w:numPr>
        <w:tabs>
          <w:tab w:val="left" w:pos="0"/>
        </w:tabs>
      </w:pPr>
      <w:r>
        <w:t xml:space="preserve">Click </w:t>
      </w:r>
      <w:r>
        <w:rPr>
          <w:rStyle w:val="OOoMenuPath"/>
        </w:rPr>
        <w:t>New</w:t>
      </w:r>
      <w:r>
        <w:t>. On the Name dialog, type the new toolbar's name and choose from the Save In drop-down list where to save this changed menu: for the applicatio</w:t>
      </w:r>
      <w:r>
        <w:t>n (for example, Writer) or for a selected document.</w:t>
      </w:r>
    </w:p>
    <w:p w:rsidR="00000000" w:rsidRDefault="00B25A85">
      <w:pPr>
        <w:pStyle w:val="OOoFigure"/>
      </w:pPr>
      <w:r>
        <w:rPr>
          <w:noProof/>
          <w:lang w:val="ru-RU" w:eastAsia="ru-RU"/>
        </w:rPr>
        <w:drawing>
          <wp:inline distT="0" distB="0" distL="0" distR="0" wp14:editId="72BD4302">
            <wp:extent cx="3981450" cy="1400175"/>
            <wp:effectExtent l="38100" t="3810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07/7/7/main" val="0"/>
                        </a:ext>
                      </a:extLst>
                    </a:blip>
                    <a:srcRect/>
                    <a:stretch>
                      <a:fillRect/>
                    </a:stretch>
                  </pic:blipFill>
                  <pic:spPr bwMode="auto">
                    <a:xfrm>
                      <a:off x="0" y="0"/>
                      <a:ext cx="3981450" cy="140017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TextBody"/>
      </w:pPr>
      <w:r>
        <w:t>The new toolbar now appears on the list of toolbars in the Customize dialog. After creating a new toolbar, you need to add some commands to it, as described below.</w:t>
      </w:r>
    </w:p>
    <w:bookmarkStart w:id="9" w:name="_toc213"/>
    <w:bookmarkEnd w:id="9"/>
    <w:p w:rsidR="00000000" w:rsidRDefault="00647DE7">
      <w:pPr>
        <w:pStyle w:val="OOoHeading2"/>
        <w:tabs>
          <w:tab w:val="left" w:pos="0"/>
        </w:tabs>
      </w:pPr>
      <w:r>
        <w:fldChar w:fldCharType="begin"/>
      </w:r>
      <w:r>
        <w:instrText xml:space="preserve"> XE "toolbars:adding commands" </w:instrText>
      </w:r>
      <w:r>
        <w:fldChar w:fldCharType="end"/>
      </w:r>
      <w:r>
        <w:t>Addin</w:t>
      </w:r>
      <w:r>
        <w:t>g a command to a toolbar</w:t>
      </w:r>
    </w:p>
    <w:p w:rsidR="00000000" w:rsidRDefault="00647DE7">
      <w:pPr>
        <w:pStyle w:val="OOoTextBody"/>
      </w:pPr>
      <w:r>
        <w:t>If the list of available buttons for a toolbar does not include all the commands you want on that toolbar, you can add commands. When you create a new toolbar, you need to add commands to it.</w:t>
      </w:r>
    </w:p>
    <w:p w:rsidR="00000000" w:rsidRDefault="00647DE7">
      <w:pPr>
        <w:pStyle w:val="OOoNum123Start"/>
        <w:numPr>
          <w:ilvl w:val="0"/>
          <w:numId w:val="9"/>
        </w:numPr>
        <w:tabs>
          <w:tab w:val="left" w:pos="0"/>
        </w:tabs>
      </w:pPr>
      <w:r>
        <w:t>On the Toolbars page of the Customize d</w:t>
      </w:r>
      <w:r>
        <w:t xml:space="preserve">ialog, select the toolbar in the Toolbar list and click the </w:t>
      </w:r>
      <w:r>
        <w:rPr>
          <w:rStyle w:val="OOoMenuPath"/>
        </w:rPr>
        <w:t>Add</w:t>
      </w:r>
      <w:r>
        <w:t xml:space="preserve"> button in the Toolbar Content section of the dialog.</w:t>
      </w:r>
    </w:p>
    <w:p w:rsidR="00000000" w:rsidRDefault="00647DE7">
      <w:pPr>
        <w:pStyle w:val="OOoNum123Cont"/>
        <w:numPr>
          <w:ilvl w:val="0"/>
          <w:numId w:val="9"/>
        </w:numPr>
        <w:tabs>
          <w:tab w:val="left" w:pos="0"/>
        </w:tabs>
      </w:pPr>
      <w:r>
        <w:t xml:space="preserve">The Add Commands dialog is the same as for adding commands to menus (Figure 3). Select a category and then the command, and click </w:t>
      </w:r>
      <w:r>
        <w:rPr>
          <w:rStyle w:val="OOoMenuPath"/>
        </w:rPr>
        <w:t>Add</w:t>
      </w:r>
      <w:r>
        <w:t xml:space="preserve">. The </w:t>
      </w:r>
      <w:r>
        <w:t xml:space="preserve">dialog remains open, so you can select several commands. When you have finished adding commands, click </w:t>
      </w:r>
      <w:r>
        <w:rPr>
          <w:rStyle w:val="OOoMenuPath"/>
        </w:rPr>
        <w:t>Close</w:t>
      </w:r>
      <w:r>
        <w:t>. If you insert an item which does not have an associated icon, the toolbar will display the full name of the item: the next section describes how t</w:t>
      </w:r>
      <w:r>
        <w:t>o choose an icon for a toolbar command.</w:t>
      </w:r>
    </w:p>
    <w:p w:rsidR="00000000" w:rsidRDefault="00647DE7">
      <w:pPr>
        <w:pStyle w:val="OOoNum123Cont"/>
        <w:numPr>
          <w:ilvl w:val="0"/>
          <w:numId w:val="9"/>
        </w:numPr>
        <w:tabs>
          <w:tab w:val="left" w:pos="0"/>
        </w:tabs>
      </w:pPr>
      <w:r>
        <w:t>Back on the Customize dialog, you can use the up and down arrow buttons to arrange the commands in your preferred sequence.</w:t>
      </w:r>
    </w:p>
    <w:p w:rsidR="00000000" w:rsidRDefault="00647DE7">
      <w:pPr>
        <w:pStyle w:val="OOoNum123Cont"/>
        <w:numPr>
          <w:ilvl w:val="0"/>
          <w:numId w:val="9"/>
        </w:numPr>
        <w:tabs>
          <w:tab w:val="left" w:pos="0"/>
        </w:tabs>
      </w:pPr>
      <w:r>
        <w:t xml:space="preserve">When you are done making changes, click </w:t>
      </w:r>
      <w:r>
        <w:rPr>
          <w:rStyle w:val="OOoMenuPath"/>
        </w:rPr>
        <w:t>OK</w:t>
      </w:r>
      <w:r>
        <w:t xml:space="preserve"> to save.</w:t>
      </w:r>
    </w:p>
    <w:bookmarkStart w:id="10" w:name="_toc219"/>
    <w:bookmarkEnd w:id="10"/>
    <w:p w:rsidR="00000000" w:rsidRDefault="00647DE7">
      <w:pPr>
        <w:pStyle w:val="OOoHeading2"/>
        <w:tabs>
          <w:tab w:val="left" w:pos="0"/>
        </w:tabs>
      </w:pPr>
      <w:r>
        <w:fldChar w:fldCharType="begin"/>
      </w:r>
      <w:r>
        <w:instrText xml:space="preserve"> XE "toolbars:choosing icons for comman</w:instrText>
      </w:r>
      <w:r>
        <w:instrText xml:space="preserve">ds" </w:instrText>
      </w:r>
      <w:r>
        <w:fldChar w:fldCharType="end"/>
      </w:r>
      <w:r>
        <w:t>Choosing icons for toolbar commands</w:t>
      </w:r>
    </w:p>
    <w:p w:rsidR="00000000" w:rsidRDefault="00647DE7">
      <w:pPr>
        <w:pStyle w:val="OOoTextBody"/>
      </w:pPr>
      <w:r>
        <w:t>Toolbar buttons usually have icons, not words, on them, but not all of the commands have associated icons.</w:t>
      </w:r>
    </w:p>
    <w:p w:rsidR="00000000" w:rsidRDefault="00647DE7">
      <w:pPr>
        <w:pStyle w:val="OOoTextBody"/>
      </w:pPr>
      <w:r>
        <w:t xml:space="preserve">To choose an icon for a command, select the command and click </w:t>
      </w:r>
      <w:r>
        <w:rPr>
          <w:rStyle w:val="OOoMenuPath"/>
        </w:rPr>
        <w:t>Modify &gt; Change icon</w:t>
      </w:r>
      <w:r>
        <w:t>. On the Change Icon dialo</w:t>
      </w:r>
      <w:r>
        <w:t xml:space="preserve">g, you can scroll through the available icons, select one, and click </w:t>
      </w:r>
      <w:r>
        <w:rPr>
          <w:rStyle w:val="OOoMenuPath"/>
        </w:rPr>
        <w:t>OK</w:t>
      </w:r>
      <w:r>
        <w:t xml:space="preserve"> to assign it to the command.</w:t>
      </w:r>
    </w:p>
    <w:p w:rsidR="00000000" w:rsidRDefault="00B25A85">
      <w:pPr>
        <w:pStyle w:val="OOoFigure"/>
      </w:pPr>
      <w:r>
        <w:rPr>
          <w:noProof/>
          <w:lang w:val="ru-RU" w:eastAsia="ru-RU"/>
        </w:rPr>
        <mc:AlternateContent>
          <mc:Choice Requires="wps">
            <w:drawing>
              <wp:inline distT="0" distB="0" distL="0" distR="0" wp14:editId="11D1D850">
                <wp:extent cx="5752465" cy="3195320"/>
                <wp:effectExtent l="0" t="0" r="635" b="0"/>
                <wp:docPr id="13" name="Text Box 12"/>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5752465" cy="319532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wps:spPr>
                      <wps:textbox txbxStory="4" txbxSeq="0">
                        <w:txbxContent>
                          <w:p w:rsidR="00000000" w:rsidRDefault="00B25A85">
                            <w:pPr>
                              <w:pStyle w:val="OOoFigureCaption"/>
                            </w:pPr>
                            <w:r>
                              <w:rPr>
                                <w:noProof/>
                                <w:lang w:val="ru-RU" w:eastAsia="ru-RU"/>
                              </w:rPr>
                              <w:drawing>
                                <wp:inline distT="0" distB="0" distL="0" distR="0" wp14:editId="298ADA34">
                                  <wp:extent cx="5753100" cy="2990850"/>
                                  <wp:effectExtent l="38100" t="3810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07/7/7/main" val="0"/>
                                              </a:ext>
                                            </a:extLst>
                                          </a:blip>
                                          <a:srcRect/>
                                          <a:stretch>
                                            <a:fillRect/>
                                          </a:stretch>
                                        </pic:blipFill>
                                        <pic:spPr bwMode="auto">
                                          <a:xfrm>
                                            <a:off x="0" y="0"/>
                                            <a:ext cx="5753100" cy="299085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00647DE7">
                              <w:t xml:space="preserve">Figure </w:t>
                            </w:r>
                            <w:r w:rsidR="00647DE7">
                              <w:fldChar w:fldCharType="begin"/>
                            </w:r>
                            <w:r w:rsidR="00647DE7">
                              <w:instrText xml:space="preserve"> SEQ "Fi</w:instrText>
                            </w:r>
                            <w:r w:rsidR="00647DE7">
                              <w:instrText xml:space="preserve">gure" \*Arabic </w:instrText>
                            </w:r>
                            <w:r w:rsidR="00647DE7">
                              <w:fldChar w:fldCharType="separate"/>
                            </w:r>
                            <w:r w:rsidR="00647DE7">
                              <w:t>5</w:t>
                            </w:r>
                            <w:r w:rsidR="00647DE7">
                              <w:fldChar w:fldCharType="end"/>
                            </w:r>
                            <w:r w:rsidR="00647DE7">
                              <w:t>: Change Icon dialog</w:t>
                            </w:r>
                          </w:p>
                        </w:txbxContent>
                      </wps:textbox>
                      <wps:bodyPr rot="0" vert="horz" wrap="square" lIns="0" tIns="0" rIns="0" bIns="0" anchor="t" anchorCtr="0" upright="1">
                        <a:noAutofit/>
                      </wps:bodyPr>
                    </wps:wsp>
                  </a:graphicData>
                </a:graphic>
              </wp:inline>
            </w:drawing>
          </mc:Choice>
          <mc:Fallback>
            <w:pict>
              <v:shape id="Text Box 12" o:spid="_x0000_s1030" type="#_x0000_t202" style="width:452.95pt;height:25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" stroked="f">
                <v:textbox inset="0,0,0,0">
                  <w:txbxContent>
                    <w:p w:rsidR="00000000" w:rsidRDefault="00B25A85">
                      <w:pPr>
                        <w:pStyle w:val="OOoFigureCaption"/>
                      </w:pPr>
                      <w:r>
                        <w:rPr>
                          <w:noProof/>
                          <w:lang w:val="ru-RU" w:eastAsia="ru-RU"/>
                        </w:rPr>
                        <w:drawing>
                          <wp:inline distT="0" distB="0" distL="0" distR="0" wp14:editId="298ADA34">
                            <wp:extent cx="5753100" cy="2990850"/>
                            <wp:effectExtent l="38100" t="3810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07/7/7/main" val="0"/>
                                        </a:ext>
                                      </a:extLst>
                                    </a:blip>
                                    <a:srcRect/>
                                    <a:stretch>
                                      <a:fillRect/>
                                    </a:stretch>
                                  </pic:blipFill>
                                  <pic:spPr bwMode="auto">
                                    <a:xfrm>
                                      <a:off x="0" y="0"/>
                                      <a:ext cx="5753100" cy="299085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00647DE7">
                        <w:t xml:space="preserve">Figure </w:t>
                      </w:r>
                      <w:r w:rsidR="00647DE7">
                        <w:fldChar w:fldCharType="begin"/>
                      </w:r>
                      <w:r w:rsidR="00647DE7">
                        <w:instrText xml:space="preserve"> SEQ "Fi</w:instrText>
                      </w:r>
                      <w:r w:rsidR="00647DE7">
                        <w:instrText xml:space="preserve">gure" \*Arabic </w:instrText>
                      </w:r>
                      <w:r w:rsidR="00647DE7">
                        <w:fldChar w:fldCharType="separate"/>
                      </w:r>
                      <w:r w:rsidR="00647DE7">
                        <w:t>5</w:t>
                      </w:r>
                      <w:r w:rsidR="00647DE7">
                        <w:fldChar w:fldCharType="end"/>
                      </w:r>
                      <w:r w:rsidR="00647DE7">
                        <w:t>: Change Icon dialog</w:t>
                      </w:r>
                    </w:p>
                  </w:txbxContent>
                </v:textbox>
                <w10:anchorlock/>
              </v:shape>
            </w:pict>
          </mc:Fallback>
        </mc:AlternateContent>
      </w:r>
    </w:p>
    <w:p w:rsidR="00000000" w:rsidRDefault="00647DE7">
      <w:pPr>
        <w:pStyle w:val="OOoTextBody"/>
      </w:pPr>
      <w:r>
        <w:t xml:space="preserve">To use a custom icon, create it in a graphics program and import it into OOo by clicking the </w:t>
      </w:r>
      <w:r>
        <w:rPr>
          <w:rStyle w:val="OOoMenuPath"/>
        </w:rPr>
        <w:t>Import</w:t>
      </w:r>
      <w:r>
        <w:t xml:space="preserve"> button on the Change Icon dialog. Custom i</w:t>
      </w:r>
      <w:r>
        <w:t>cons must be 16 x 16 or 26 x 26 pixels in size and cannot contain more than 256 colors.</w:t>
      </w:r>
    </w:p>
    <w:p w:rsidR="00000000" w:rsidRDefault="00647DE7">
      <w:pPr>
        <w:pStyle w:val="OOoHeading3"/>
        <w:tabs>
          <w:tab w:val="left" w:pos="0"/>
        </w:tabs>
      </w:pPr>
      <w:bookmarkStart w:id="11" w:name="_toc224"/>
      <w:bookmarkEnd w:id="11"/>
      <w:r>
        <w:t xml:space="preserve">Example: Adding a </w:t>
      </w:r>
      <w:r>
        <w:fldChar w:fldCharType="begin"/>
      </w:r>
      <w:r>
        <w:instrText xml:space="preserve"> XE "fax icon, adding to toolbar" </w:instrText>
      </w:r>
      <w:r>
        <w:fldChar w:fldCharType="end"/>
      </w:r>
      <w:r>
        <w:t>Fax icon to a toolbar</w:t>
      </w:r>
    </w:p>
    <w:p w:rsidR="00000000" w:rsidRDefault="00647DE7">
      <w:pPr>
        <w:pStyle w:val="OOoTextBody"/>
      </w:pPr>
      <w:r>
        <w:t>You can customize OpenOffice.org so that a single click on an icon automatically sends the c</w:t>
      </w:r>
      <w:r>
        <w:t>urrent document as a fax.</w:t>
      </w:r>
    </w:p>
    <w:p w:rsidR="00000000" w:rsidRDefault="00647DE7">
      <w:pPr>
        <w:pStyle w:val="OOoNum123Start"/>
        <w:numPr>
          <w:ilvl w:val="0"/>
          <w:numId w:val="10"/>
        </w:numPr>
        <w:tabs>
          <w:tab w:val="left" w:pos="0"/>
        </w:tabs>
      </w:pPr>
      <w:r>
        <w:t>Be sure the fax driver is installed. Consult the documentation for your fax modem for more information.</w:t>
      </w:r>
    </w:p>
    <w:p w:rsidR="00000000" w:rsidRDefault="00647DE7">
      <w:pPr>
        <w:pStyle w:val="OOoNumabcStart"/>
        <w:numPr>
          <w:ilvl w:val="1"/>
          <w:numId w:val="4"/>
        </w:numPr>
        <w:tabs>
          <w:tab w:val="left" w:pos="0"/>
        </w:tabs>
      </w:pPr>
      <w:r>
        <w:t xml:space="preserve">Choose </w:t>
      </w:r>
      <w:r>
        <w:rPr>
          <w:rStyle w:val="OOoMenuPath"/>
        </w:rPr>
        <w:t>Tools &gt; Options &gt; OpenOffice.org Writer &gt; Print</w:t>
      </w:r>
      <w:r>
        <w:t>. The dialog shown in Figure 6 opens.</w:t>
      </w:r>
    </w:p>
    <w:p w:rsidR="00000000" w:rsidRDefault="00B25A85">
      <w:pPr>
        <w:pStyle w:val="OOoFigure"/>
      </w:pPr>
      <w:r>
        <w:rPr>
          <w:noProof/>
          <w:lang w:val="ru-RU" w:eastAsia="ru-RU"/>
        </w:rPr>
        <mc:AlternateContent>
          <mc:Choice Requires="wps">
            <w:drawing>
              <wp:inline distT="0" distB="0" distL="0" distR="0" wp14:editId="2EAFC085">
                <wp:extent cx="5164455" cy="3054350"/>
                <wp:effectExtent l="0" t="0" r="0" b="3175"/>
                <wp:docPr id="11" name="Text Box 5"/>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5164455" cy="305435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wps:spPr>
                      <wps:textbox txbxStory="5" txbxSeq="0">
                        <w:txbxContent>
                          <w:p w:rsidR="00000000" w:rsidRDefault="00B25A85">
                            <w:pPr>
                              <w:pStyle w:val="OOoFigureCaption"/>
                            </w:pPr>
                            <w:r>
                              <w:rPr>
                                <w:noProof/>
                                <w:lang w:val="ru-RU" w:eastAsia="ru-RU"/>
                              </w:rPr>
                              <w:drawing>
                                <wp:inline distT="0" distB="0" distL="0" distR="0" wp14:editId="13D9764D">
                                  <wp:extent cx="5114925" cy="2743200"/>
                                  <wp:effectExtent l="38100" t="3810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07/7/7/main" val="0"/>
                                              </a:ext>
                                            </a:extLst>
                                          </a:blip>
                                          <a:srcRect/>
                                          <a:stretch>
                                            <a:fillRect/>
                                          </a:stretch>
                                        </pic:blipFill>
                                        <pic:spPr bwMode="auto">
                                          <a:xfrm>
                                            <a:off x="0" y="0"/>
                                            <a:ext cx="5114925" cy="274320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Figur</w:t>
                            </w:r>
                            <w:r>
                              <w:t xml:space="preserve">e </w:t>
                            </w:r>
                            <w:r>
                              <w:fldChar w:fldCharType="begin"/>
                            </w:r>
                            <w:r>
                              <w:instrText xml:space="preserve"> SEQ "Figure" \*Arabic </w:instrText>
                            </w:r>
                            <w:r>
                              <w:fldChar w:fldCharType="separate"/>
                            </w:r>
                            <w:r>
                              <w:t>6</w:t>
                            </w:r>
                            <w:r>
                              <w:fldChar w:fldCharType="end"/>
                            </w:r>
                            <w:r>
                              <w:t>: Setting up OOo for sending faxes</w:t>
                            </w:r>
                          </w:p>
                        </w:txbxContent>
                      </wps:textbox>
                      <wps:bodyPr rot="0" vert="horz" wrap="square" lIns="0" tIns="0" rIns="0" bIns="0" anchor="t" anchorCtr="0" upright="1">
                        <a:noAutofit/>
                      </wps:bodyPr>
                    </wps:wsp>
                  </a:graphicData>
                </a:graphic>
              </wp:inline>
            </w:drawing>
          </mc:Choice>
          <mc:Fallback>
            <w:pict>
              <v:shape id="Text Box 5" o:spid="_x0000_s1031" type="#_x0000_t202" style="width:406.6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" stroked="f">
                <v:textbox inset="0,0,0,0">
                  <w:txbxContent>
                    <w:p w:rsidR="00000000" w:rsidRDefault="00B25A85">
                      <w:pPr>
                        <w:pStyle w:val="OOoFigureCaption"/>
                      </w:pPr>
                      <w:r>
                        <w:rPr>
                          <w:noProof/>
                          <w:lang w:val="ru-RU" w:eastAsia="ru-RU"/>
                        </w:rPr>
                        <w:drawing>
                          <wp:inline distT="0" distB="0" distL="0" distR="0" wp14:editId="13D9764D">
                            <wp:extent cx="5114925" cy="2743200"/>
                            <wp:effectExtent l="38100" t="3810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07/7/7/main" val="0"/>
                                        </a:ext>
                                      </a:extLst>
                                    </a:blip>
                                    <a:srcRect/>
                                    <a:stretch>
                                      <a:fillRect/>
                                    </a:stretch>
                                  </pic:blipFill>
                                  <pic:spPr bwMode="auto">
                                    <a:xfrm>
                                      <a:off x="0" y="0"/>
                                      <a:ext cx="5114925" cy="274320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Figur</w:t>
                      </w:r>
                      <w:r>
                        <w:t xml:space="preserve">e </w:t>
                      </w:r>
                      <w:r>
                        <w:fldChar w:fldCharType="begin"/>
                      </w:r>
                      <w:r>
                        <w:instrText xml:space="preserve"> SEQ "Figure" \*Arabic </w:instrText>
                      </w:r>
                      <w:r>
                        <w:fldChar w:fldCharType="separate"/>
                      </w:r>
                      <w:r>
                        <w:t>6</w:t>
                      </w:r>
                      <w:r>
                        <w:fldChar w:fldCharType="end"/>
                      </w:r>
                      <w:r>
                        <w:t>: Setting up OOo for sending faxes</w:t>
                      </w:r>
                    </w:p>
                  </w:txbxContent>
                </v:textbox>
                <w10:anchorlock/>
              </v:shape>
            </w:pict>
          </mc:Fallback>
        </mc:AlternateContent>
      </w:r>
    </w:p>
    <w:p w:rsidR="00000000" w:rsidRDefault="00647DE7">
      <w:pPr>
        <w:pStyle w:val="OOoNumabcCont"/>
        <w:numPr>
          <w:ilvl w:val="1"/>
          <w:numId w:val="4"/>
        </w:numPr>
        <w:tabs>
          <w:tab w:val="left" w:pos="0"/>
        </w:tabs>
      </w:pPr>
      <w:r>
        <w:t>Select the fax driver</w:t>
      </w:r>
      <w:r>
        <w:t xml:space="preserve"> from the </w:t>
      </w:r>
      <w:r>
        <w:rPr>
          <w:rStyle w:val="OOoMenuPath"/>
        </w:rPr>
        <w:t>Fax</w:t>
      </w:r>
      <w:r>
        <w:t xml:space="preserve"> list and click </w:t>
      </w:r>
      <w:r>
        <w:rPr>
          <w:rStyle w:val="OOoMenuPath"/>
        </w:rPr>
        <w:t>OK</w:t>
      </w:r>
      <w:r>
        <w:t>.</w:t>
      </w:r>
    </w:p>
    <w:p w:rsidR="00000000" w:rsidRDefault="00647DE7">
      <w:pPr>
        <w:pStyle w:val="OOoNum123Cont"/>
        <w:numPr>
          <w:ilvl w:val="0"/>
          <w:numId w:val="11"/>
        </w:numPr>
        <w:tabs>
          <w:tab w:val="left" w:pos="0"/>
        </w:tabs>
      </w:pPr>
      <w:r>
        <w:t xml:space="preserve">Click the arrow icon at the end of the Standard toolbar. In the drop-down menu, choose </w:t>
      </w:r>
      <w:r>
        <w:rPr>
          <w:rStyle w:val="OOoMenuPath"/>
        </w:rPr>
        <w:t>Customize Toolbar</w:t>
      </w:r>
      <w:r>
        <w:t xml:space="preserve">. The Toolbars page of the Customize dialog appears (Figure 4). Click </w:t>
      </w:r>
      <w:r>
        <w:rPr>
          <w:rStyle w:val="OOoMenuPath"/>
        </w:rPr>
        <w:t>Add</w:t>
      </w:r>
      <w:r>
        <w:t>.</w:t>
      </w:r>
    </w:p>
    <w:p w:rsidR="00000000" w:rsidRDefault="00647DE7">
      <w:pPr>
        <w:pStyle w:val="OOoNum123Cont"/>
        <w:numPr>
          <w:ilvl w:val="0"/>
          <w:numId w:val="11"/>
        </w:numPr>
        <w:tabs>
          <w:tab w:val="left" w:pos="0"/>
        </w:tabs>
        <w:rPr>
          <w:rStyle w:val="OOoMenuPath"/>
          <w:b w:val="0"/>
        </w:rPr>
      </w:pPr>
      <w:r>
        <w:t>On the Add Commands dialog (Figure 7), selec</w:t>
      </w:r>
      <w:r>
        <w:t xml:space="preserve">t </w:t>
      </w:r>
      <w:r>
        <w:rPr>
          <w:rStyle w:val="OOoEmphasis"/>
        </w:rPr>
        <w:t>Documents</w:t>
      </w:r>
      <w:r>
        <w:t xml:space="preserve"> in the Category list, then select </w:t>
      </w:r>
      <w:r>
        <w:rPr>
          <w:rStyle w:val="OOoEmphasis"/>
        </w:rPr>
        <w:t>Send Default Fax</w:t>
      </w:r>
      <w:r>
        <w:t xml:space="preserve"> in the Commands list. Click </w:t>
      </w:r>
      <w:r>
        <w:rPr>
          <w:rStyle w:val="OOoMenuPath"/>
        </w:rPr>
        <w:t>Add</w:t>
      </w:r>
      <w:r>
        <w:rPr>
          <w:rStyle w:val="OOoMenuPath"/>
          <w:b w:val="0"/>
        </w:rPr>
        <w:t>. Now you can see the new icon in the Commands list.</w:t>
      </w:r>
    </w:p>
    <w:p w:rsidR="00000000" w:rsidRDefault="00647DE7">
      <w:pPr>
        <w:pStyle w:val="OOoNum123End"/>
        <w:numPr>
          <w:ilvl w:val="0"/>
          <w:numId w:val="11"/>
        </w:numPr>
        <w:tabs>
          <w:tab w:val="left" w:pos="0"/>
        </w:tabs>
      </w:pPr>
      <w:r>
        <w:t xml:space="preserve">In the Commands list, click the up or down arrow button to position the new icon where you want it. Click </w:t>
      </w:r>
      <w:r>
        <w:rPr>
          <w:rStyle w:val="OOoMenuPath"/>
        </w:rPr>
        <w:t>OK</w:t>
      </w:r>
      <w:r>
        <w:t xml:space="preserve"> </w:t>
      </w:r>
      <w:r>
        <w:t xml:space="preserve">and then click </w:t>
      </w:r>
      <w:r>
        <w:rPr>
          <w:b/>
          <w:bCs/>
        </w:rPr>
        <w:t>Close</w:t>
      </w:r>
      <w:r>
        <w:t>. Your toolbar now has a new icon to send the current document as a fax.</w:t>
      </w:r>
    </w:p>
    <w:p w:rsidR="00000000" w:rsidRDefault="00B25A85">
      <w:pPr>
        <w:pStyle w:val="OOoFigure"/>
      </w:pPr>
      <w:r>
        <w:rPr>
          <w:noProof/>
          <w:lang w:val="ru-RU" w:eastAsia="ru-RU"/>
        </w:rPr>
        <mc:AlternateContent>
          <mc:Choice Requires="wps">
            <w:drawing>
              <wp:inline distT="0" distB="0" distL="0" distR="0" wp14:editId="64376E1F">
                <wp:extent cx="5351145" cy="2472055"/>
                <wp:effectExtent l="0" t="0" r="1905" b="4445"/>
                <wp:docPr id="10" name="Text Box 10"/>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5351145" cy="247205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wps:spPr>
                      <wps:textbox txbxStory="6" txbxSeq="0">
                        <w:txbxContent>
                          <w:p w:rsidR="00000000" w:rsidRDefault="00B25A85">
                            <w:pPr>
                              <w:pStyle w:val="OOoFigureCaption"/>
                            </w:pPr>
                            <w:r>
                              <w:rPr>
                                <w:noProof/>
                                <w:lang w:val="ru-RU" w:eastAsia="ru-RU"/>
                              </w:rPr>
                              <w:drawing>
                                <wp:inline distT="0" distB="0" distL="0" distR="0" wp14:editId="6174CB85">
                                  <wp:extent cx="5353050" cy="2200275"/>
                                  <wp:effectExtent l="38100" t="3810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07/7/7/main" val="0"/>
                                              </a:ext>
                                            </a:extLst>
                                          </a:blip>
                                          <a:srcRect/>
                                          <a:stretch>
                                            <a:fillRect/>
                                          </a:stretch>
                                        </pic:blipFill>
                                        <pic:spPr bwMode="auto">
                                          <a:xfrm>
                                            <a:off x="0" y="0"/>
                                            <a:ext cx="5353050" cy="220027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 xml:space="preserve">Figure </w:t>
                            </w:r>
                            <w:r>
                              <w:fldChar w:fldCharType="begin"/>
                            </w:r>
                            <w:r>
                              <w:instrText xml:space="preserve"> SEQ "Figure" \*Arabic </w:instrText>
                            </w:r>
                            <w:r>
                              <w:fldChar w:fldCharType="separate"/>
                            </w:r>
                            <w:r>
                              <w:t>7</w:t>
                            </w:r>
                            <w:r>
                              <w:fldChar w:fldCharType="end"/>
                            </w:r>
                            <w:r>
                              <w:t>: Adding a Send Fax command to a toolbar</w:t>
                            </w:r>
                          </w:p>
                        </w:txbxContent>
                      </wps:textbox>
                      <wps:bodyPr rot="0" vert="horz" wrap="square" lIns="0" tIns="0" rIns="0" bIns="0" anchor="t" anchorCtr="0" upright="1">
                        <a:noAutofit/>
                      </wps:bodyPr>
                    </wps:wsp>
                  </a:graphicData>
                </a:graphic>
              </wp:inline>
            </w:drawing>
          </mc:Choice>
          <mc:Fallback>
            <w:pict>
              <v:shape id="Text Box 10" o:spid="_x0000_s1032" type="#_x0000_t202" style="width:421.35pt;height:1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" stroked="f">
                <v:textbox inset="0,0,0,0">
                  <w:txbxContent>
                    <w:p w:rsidR="00000000" w:rsidRDefault="00B25A85">
                      <w:pPr>
                        <w:pStyle w:val="OOoFigureCaption"/>
                      </w:pPr>
                      <w:r>
                        <w:rPr>
                          <w:noProof/>
                          <w:lang w:val="ru-RU" w:eastAsia="ru-RU"/>
                        </w:rPr>
                        <w:drawing>
                          <wp:inline distT="0" distB="0" distL="0" distR="0" wp14:editId="6174CB85">
                            <wp:extent cx="5353050" cy="2200275"/>
                            <wp:effectExtent l="38100" t="3810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07/7/7/main" val="0"/>
                                        </a:ext>
                                      </a:extLst>
                                    </a:blip>
                                    <a:srcRect/>
                                    <a:stretch>
                                      <a:fillRect/>
                                    </a:stretch>
                                  </pic:blipFill>
                                  <pic:spPr bwMode="auto">
                                    <a:xfrm>
                                      <a:off x="0" y="0"/>
                                      <a:ext cx="5353050" cy="220027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 xml:space="preserve">Figure </w:t>
                      </w:r>
                      <w:r>
                        <w:fldChar w:fldCharType="begin"/>
                      </w:r>
                      <w:r>
                        <w:instrText xml:space="preserve"> SEQ "Figure" \*Arabic </w:instrText>
                      </w:r>
                      <w:r>
                        <w:fldChar w:fldCharType="separate"/>
                      </w:r>
                      <w:r>
                        <w:t>7</w:t>
                      </w:r>
                      <w:r>
                        <w:fldChar w:fldCharType="end"/>
                      </w:r>
                      <w:r>
                        <w:t>: Adding a Send Fax command to a toolbar</w:t>
                      </w:r>
                    </w:p>
                  </w:txbxContent>
                </v:textbox>
                <w10:anchorlock/>
              </v:shape>
            </w:pict>
          </mc:Fallback>
        </mc:AlternateContent>
      </w:r>
    </w:p>
    <w:p w:rsidR="00000000" w:rsidRDefault="00647DE7">
      <w:pPr>
        <w:pStyle w:val="OOoHeading1"/>
        <w:tabs>
          <w:tab w:val="left" w:pos="0"/>
        </w:tabs>
      </w:pPr>
      <w:bookmarkStart w:id="12" w:name="_toc234"/>
      <w:bookmarkEnd w:id="12"/>
      <w:r>
        <w:t>Assigning shortcut keys</w:t>
      </w:r>
    </w:p>
    <w:p w:rsidR="00000000" w:rsidRDefault="00647DE7">
      <w:pPr>
        <w:pStyle w:val="OOoTextBody"/>
      </w:pPr>
      <w:r>
        <w:t xml:space="preserve">In addition to using the built-in </w:t>
      </w:r>
      <w:r>
        <w:fldChar w:fldCharType="begin"/>
      </w:r>
      <w:r>
        <w:instrText xml:space="preserve"> XE "customizing:keyboard shortcuts" </w:instrText>
      </w:r>
      <w:r>
        <w:fldChar w:fldCharType="end"/>
      </w:r>
      <w:r>
        <w:fldChar w:fldCharType="begin"/>
      </w:r>
      <w:r>
        <w:instrText xml:space="preserve"> XE "keyboard shortcuts:assigning" </w:instrText>
      </w:r>
      <w:r>
        <w:fldChar w:fldCharType="end"/>
      </w:r>
      <w:r>
        <w:t>keyboard shortcu</w:t>
      </w:r>
      <w:r>
        <w:t>ts (listed in Appendix A), you can define your own. You can assign shortcuts to standard OOo functions or your own macros and save them for use with the entire OpenOffice.org suite.</w:t>
      </w:r>
    </w:p>
    <w:tbl>
      <w:tblPr>
        <w:tblW w:w="0" w:type="auto"/>
        <w:tblInd w:w="85" w:type="dxa"/>
        <w:tblLayout w:type="fixed"/>
        <w:tblCellMar>
          <w:top w:w="85" w:type="dxa"/>
          <w:left w:w="85" w:type="dxa"/>
          <w:bottom w:w="85" w:type="dxa"/>
          <w:right w:w="85" w:type="dxa"/>
        </w:tblCellMar>
        <w:tblLook w:val="0000" w:firstRow="0" w:lastRow="0" w:firstColumn="0" w:lastColumn="0" w:noHBand="0" w:noVBand="0"/>
      </w:tblPr>
      <w:tblGrid>
        <w:gridCol w:w="1416"/>
        <w:gridCol w:w="8790"/>
      </w:tblGrid>
      <w:tr w:rsidR="00000000">
        <w:tc>
          <w:tcPr>
            <w:tcW w:w="1416" w:type="dxa"/>
            <w:tcBorders>
              <w:top w:val="single" w:sz="8" w:space="0" w:color="000080"/>
              <w:bottom w:val="single" w:sz="8" w:space="0" w:color="000080"/>
            </w:tcBorders>
            <w:vAlign w:val="center"/>
          </w:tcPr>
          <w:p w:rsidR="00000000" w:rsidRDefault="00647DE7">
            <w:pPr>
              <w:pStyle w:val="OOoTipNoteCaution"/>
            </w:pPr>
            <w:r>
              <w:t>Caution</w:t>
            </w:r>
          </w:p>
          <w:p w:rsidR="00000000" w:rsidRDefault="00B25A85">
            <w:pPr>
              <w:pStyle w:val="OOoTipNoteCaution"/>
            </w:pPr>
            <w:r>
              <w:rPr>
                <w:noProof/>
                <w:lang w:val="ru-RU" w:eastAsia="ru-RU"/>
              </w:rPr>
              <w:drawing>
                <wp:inline distT="0" distB="0" distL="0" distR="0" wp14:editId="4D04AEA9">
                  <wp:extent cx="390525" cy="361950"/>
                  <wp:effectExtent l="38100" t="3810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07/7/7/main" val="0"/>
                              </a:ext>
                            </a:extLst>
                          </a:blip>
                          <a:srcRect/>
                          <a:stretch>
                            <a:fillRect/>
                          </a:stretch>
                        </pic:blipFill>
                        <pic:spPr bwMode="auto">
                          <a:xfrm>
                            <a:off x="0" y="0"/>
                            <a:ext cx="390525" cy="36195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tc>
        <w:tc>
          <w:tcPr>
            <w:tcW w:w="8790" w:type="dxa"/>
            <w:tcBorders>
              <w:top w:val="single" w:sz="8" w:space="0" w:color="000080"/>
              <w:bottom w:val="single" w:sz="8" w:space="0" w:color="000080"/>
            </w:tcBorders>
            <w:vAlign w:val="center"/>
          </w:tcPr>
          <w:p w:rsidR="00000000" w:rsidRDefault="00647DE7">
            <w:pPr>
              <w:pStyle w:val="OOoTableText"/>
            </w:pPr>
            <w:r>
              <w:t>Be careful when reassigning your operating system’s or OOo’s pre</w:t>
            </w:r>
            <w:r>
              <w:t xml:space="preserve">defined shortcut keys. Many key assignments are universally understood shortcuts, such as </w:t>
            </w:r>
            <w:r>
              <w:rPr>
                <w:rStyle w:val="OOoKeystroke"/>
              </w:rPr>
              <w:t>F1</w:t>
            </w:r>
            <w:r>
              <w:t xml:space="preserve"> for Help, and are always expected to provide certain results. Although you can easily r</w:t>
            </w:r>
            <w:r>
              <w:t>eset</w:t>
            </w:r>
            <w:r>
              <w:t xml:space="preserve"> the shortcut key assignments to the OOo defaults, changing some common </w:t>
            </w:r>
            <w:r>
              <w:t>shortcut keys can cause confusion, frustration and possible data loss or corruption, especially if other users share your computer.</w:t>
            </w:r>
          </w:p>
        </w:tc>
      </w:tr>
    </w:tbl>
    <w:p w:rsidR="00000000" w:rsidRDefault="00647DE7">
      <w:pPr>
        <w:pStyle w:val="OOoTextBody"/>
        <w:rPr>
          <w:rStyle w:val="OOoDefault"/>
        </w:rPr>
      </w:pPr>
      <w:r>
        <w:rPr>
          <w:rStyle w:val="OOoDefault"/>
        </w:rPr>
        <w:t xml:space="preserve">To adapt shortcut keys to your needs, use the </w:t>
      </w:r>
      <w:r>
        <w:fldChar w:fldCharType="begin"/>
      </w:r>
      <w:r>
        <w:instrText xml:space="preserve"> XE "keyboard shortcuts:customizing" </w:instrText>
      </w:r>
      <w:r>
        <w:rPr>
          <w:rStyle w:val="OOoDefault"/>
        </w:rPr>
        <w:fldChar w:fldCharType="end"/>
      </w:r>
      <w:r>
        <w:rPr>
          <w:rStyle w:val="OOoDefault"/>
        </w:rPr>
        <w:t>Customize dialog</w:t>
      </w:r>
      <w:r>
        <w:rPr>
          <w:rStyle w:val="OOoDefault"/>
        </w:rPr>
        <w:t>, as described below.</w:t>
      </w:r>
    </w:p>
    <w:p w:rsidR="00000000" w:rsidRDefault="00647DE7">
      <w:pPr>
        <w:pStyle w:val="OOoNum123Start"/>
        <w:numPr>
          <w:ilvl w:val="0"/>
          <w:numId w:val="12"/>
        </w:numPr>
        <w:tabs>
          <w:tab w:val="left" w:pos="0"/>
        </w:tabs>
        <w:rPr>
          <w:rStyle w:val="OOoDefault"/>
        </w:rPr>
      </w:pPr>
      <w:r>
        <w:rPr>
          <w:rStyle w:val="OOoDefault"/>
        </w:rPr>
        <w:t xml:space="preserve">Select </w:t>
      </w:r>
      <w:r>
        <w:rPr>
          <w:rStyle w:val="OOoMenuPath"/>
        </w:rPr>
        <w:t>Tools &gt; Customize &gt; Keyboard</w:t>
      </w:r>
      <w:r>
        <w:rPr>
          <w:rStyle w:val="OOoDefault"/>
        </w:rPr>
        <w:t>. The Customize dialog opens.</w:t>
      </w:r>
    </w:p>
    <w:p w:rsidR="00000000" w:rsidRDefault="00647DE7">
      <w:pPr>
        <w:pStyle w:val="OOoNum123Cont"/>
        <w:numPr>
          <w:ilvl w:val="0"/>
          <w:numId w:val="12"/>
        </w:numPr>
        <w:tabs>
          <w:tab w:val="left" w:pos="0"/>
        </w:tabs>
      </w:pPr>
      <w:r>
        <w:t xml:space="preserve">To have the shortcut key assignment available in all components of OpenOffice.org select the </w:t>
      </w:r>
      <w:r>
        <w:rPr>
          <w:b/>
          <w:bCs/>
        </w:rPr>
        <w:t>OpenOffice.org</w:t>
      </w:r>
      <w:r>
        <w:t xml:space="preserve"> button.</w:t>
      </w:r>
    </w:p>
    <w:p w:rsidR="00000000" w:rsidRDefault="00647DE7">
      <w:pPr>
        <w:pStyle w:val="OOoNum123Cont"/>
        <w:numPr>
          <w:ilvl w:val="0"/>
          <w:numId w:val="12"/>
        </w:numPr>
        <w:tabs>
          <w:tab w:val="left" w:pos="0"/>
        </w:tabs>
      </w:pPr>
      <w:r>
        <w:rPr>
          <w:rStyle w:val="OOoDefault"/>
        </w:rPr>
        <w:t>Next selec</w:t>
      </w:r>
      <w:r>
        <w:t xml:space="preserve">t the required function from </w:t>
      </w:r>
      <w:r>
        <w:rPr>
          <w:rStyle w:val="OOoDefault"/>
        </w:rPr>
        <w:t xml:space="preserve">the </w:t>
      </w:r>
      <w:r>
        <w:rPr>
          <w:rStyle w:val="OOoKeystroke"/>
        </w:rPr>
        <w:t>Category</w:t>
      </w:r>
      <w:r>
        <w:rPr>
          <w:rStyle w:val="OOoDefault"/>
        </w:rPr>
        <w:t xml:space="preserve"> and </w:t>
      </w:r>
      <w:r>
        <w:rPr>
          <w:rStyle w:val="OOoEmphasis"/>
        </w:rPr>
        <w:t>Function</w:t>
      </w:r>
      <w:r>
        <w:t xml:space="preserve"> lists.</w:t>
      </w:r>
    </w:p>
    <w:p w:rsidR="00000000" w:rsidRDefault="00647DE7">
      <w:pPr>
        <w:pStyle w:val="OOoNum123Cont"/>
        <w:numPr>
          <w:ilvl w:val="0"/>
          <w:numId w:val="12"/>
        </w:numPr>
        <w:tabs>
          <w:tab w:val="left" w:pos="0"/>
        </w:tabs>
      </w:pPr>
      <w:r>
        <w:rPr>
          <w:rStyle w:val="OOoDefault"/>
        </w:rPr>
        <w:t>Now</w:t>
      </w:r>
      <w:r>
        <w:rPr>
          <w:rStyle w:val="OOoDefault"/>
        </w:rPr>
        <w:t xml:space="preserve"> select the desired shortcut keys </w:t>
      </w:r>
      <w:r>
        <w:t xml:space="preserve">in the </w:t>
      </w:r>
      <w:r>
        <w:rPr>
          <w:rStyle w:val="OOoEmphasis"/>
          <w:iCs/>
        </w:rPr>
        <w:t>Shortcut keys</w:t>
      </w:r>
      <w:r>
        <w:t xml:space="preserve"> list</w:t>
      </w:r>
      <w:r>
        <w:rPr>
          <w:rStyle w:val="OOoDefault"/>
        </w:rPr>
        <w:t xml:space="preserve"> and click the </w:t>
      </w:r>
      <w:r>
        <w:rPr>
          <w:rStyle w:val="OOoMenuPath"/>
        </w:rPr>
        <w:t>Modify</w:t>
      </w:r>
      <w:r>
        <w:rPr>
          <w:rStyle w:val="OOoMenuPath"/>
          <w:b w:val="0"/>
        </w:rPr>
        <w:t xml:space="preserve"> button at the upper right</w:t>
      </w:r>
      <w:r>
        <w:t>.</w:t>
      </w:r>
    </w:p>
    <w:p w:rsidR="00000000" w:rsidRDefault="00647DE7">
      <w:pPr>
        <w:pStyle w:val="OOoNum123End"/>
        <w:numPr>
          <w:ilvl w:val="0"/>
          <w:numId w:val="12"/>
        </w:numPr>
        <w:tabs>
          <w:tab w:val="left" w:pos="0"/>
        </w:tabs>
        <w:rPr>
          <w:rStyle w:val="OOoDefault"/>
        </w:rPr>
      </w:pPr>
      <w:r>
        <w:rPr>
          <w:rStyle w:val="OOoDefault"/>
        </w:rPr>
        <w:t xml:space="preserve">Click </w:t>
      </w:r>
      <w:r>
        <w:rPr>
          <w:rStyle w:val="OOoDefault"/>
          <w:b/>
          <w:bCs/>
        </w:rPr>
        <w:t>OK</w:t>
      </w:r>
      <w:r>
        <w:rPr>
          <w:rStyle w:val="OOoDefault"/>
        </w:rPr>
        <w:t xml:space="preserve"> to accept the change. Now</w:t>
      </w:r>
      <w:r>
        <w:rPr>
          <w:rStyle w:val="OOoDefault"/>
        </w:rPr>
        <w:t xml:space="preserve"> the</w:t>
      </w:r>
      <w:r>
        <w:t xml:space="preserve"> chosen s</w:t>
      </w:r>
      <w:r>
        <w:rPr>
          <w:rStyle w:val="OOoDefault"/>
        </w:rPr>
        <w:t>hortcut keys will execute the function chosen in step 3 above whenever they are pressed.</w:t>
      </w:r>
    </w:p>
    <w:tbl>
      <w:tblPr>
        <w:tblW w:w="0" w:type="auto"/>
        <w:tblInd w:w="85" w:type="dxa"/>
        <w:tblLayout w:type="fixed"/>
        <w:tblCellMar>
          <w:top w:w="85" w:type="dxa"/>
          <w:left w:w="85" w:type="dxa"/>
          <w:bottom w:w="85" w:type="dxa"/>
          <w:right w:w="85" w:type="dxa"/>
        </w:tblCellMar>
        <w:tblLook w:val="0000" w:firstRow="0" w:lastRow="0" w:firstColumn="0" w:lastColumn="0" w:noHBand="0" w:noVBand="0"/>
      </w:tblPr>
      <w:tblGrid>
        <w:gridCol w:w="1416"/>
        <w:gridCol w:w="8790"/>
      </w:tblGrid>
      <w:tr w:rsidR="00000000">
        <w:tc>
          <w:tcPr>
            <w:tcW w:w="1416" w:type="dxa"/>
            <w:tcBorders>
              <w:top w:val="single" w:sz="8" w:space="0" w:color="000080"/>
              <w:bottom w:val="single" w:sz="8" w:space="0" w:color="000080"/>
            </w:tcBorders>
            <w:vAlign w:val="center"/>
          </w:tcPr>
          <w:p w:rsidR="00000000" w:rsidRDefault="00647DE7">
            <w:pPr>
              <w:pStyle w:val="OOoTipNoteCaution"/>
            </w:pPr>
            <w:r>
              <w:t>Note</w:t>
            </w:r>
          </w:p>
        </w:tc>
        <w:tc>
          <w:tcPr>
            <w:tcW w:w="8790" w:type="dxa"/>
            <w:tcBorders>
              <w:top w:val="single" w:sz="8" w:space="0" w:color="000080"/>
              <w:bottom w:val="single" w:sz="8" w:space="0" w:color="000080"/>
            </w:tcBorders>
            <w:vAlign w:val="center"/>
          </w:tcPr>
          <w:p w:rsidR="00000000" w:rsidRDefault="00647DE7">
            <w:pPr>
              <w:pStyle w:val="OOoTableText"/>
              <w:rPr>
                <w:rStyle w:val="OOoDefault"/>
              </w:rPr>
            </w:pPr>
            <w:r>
              <w:rPr>
                <w:rStyle w:val="OOoDefault"/>
              </w:rPr>
              <w:t>All exi</w:t>
            </w:r>
            <w:r>
              <w:rPr>
                <w:rStyle w:val="OOoDefault"/>
              </w:rPr>
              <w:t xml:space="preserve">sting shortcut keys for the currently selected </w:t>
            </w:r>
            <w:r>
              <w:rPr>
                <w:rStyle w:val="OOoEmphasis"/>
              </w:rPr>
              <w:t>Function</w:t>
            </w:r>
            <w:r>
              <w:rPr>
                <w:rStyle w:val="OOoDefault"/>
              </w:rPr>
              <w:t xml:space="preserve"> are listed in the</w:t>
            </w:r>
            <w:r>
              <w:t xml:space="preserve"> </w:t>
            </w:r>
            <w:r>
              <w:rPr>
                <w:rStyle w:val="OOoEmphasis"/>
              </w:rPr>
              <w:t>Keys</w:t>
            </w:r>
            <w:r>
              <w:t xml:space="preserve"> selection box</w:t>
            </w:r>
            <w:r>
              <w:rPr>
                <w:rStyle w:val="OOoDefault"/>
              </w:rPr>
              <w:t xml:space="preserve">. If the </w:t>
            </w:r>
            <w:r>
              <w:rPr>
                <w:rStyle w:val="OOoEmphasis"/>
              </w:rPr>
              <w:t>Keys</w:t>
            </w:r>
            <w:r>
              <w:rPr>
                <w:rStyle w:val="OOoDefault"/>
              </w:rPr>
              <w:t xml:space="preserve"> list is empty, it indicates that the chosen key combination is free for use. If it were not, and you wanted to reassign a shortcut key combination tha</w:t>
            </w:r>
            <w:r>
              <w:rPr>
                <w:rStyle w:val="OOoDefault"/>
              </w:rPr>
              <w:t xml:space="preserve">t is already in use, you must first </w:t>
            </w:r>
            <w:r>
              <w:t>delete</w:t>
            </w:r>
            <w:r>
              <w:rPr>
                <w:rStyle w:val="OOoDefault"/>
              </w:rPr>
              <w:t xml:space="preserve"> the existing k</w:t>
            </w:r>
            <w:r>
              <w:t>ey</w:t>
            </w:r>
            <w:r>
              <w:rPr>
                <w:rStyle w:val="OOoDefault"/>
              </w:rPr>
              <w:t>.</w:t>
            </w:r>
          </w:p>
          <w:p w:rsidR="00000000" w:rsidRDefault="00647DE7">
            <w:pPr>
              <w:pStyle w:val="OOoTableText"/>
              <w:rPr>
                <w:rStyle w:val="OOoDefault"/>
              </w:rPr>
            </w:pPr>
            <w:r>
              <w:rPr>
                <w:rStyle w:val="OOoDefault"/>
              </w:rPr>
              <w:t xml:space="preserve">Shortcut keys that are greyed-out in the listing on the Customize dialog, such as </w:t>
            </w:r>
            <w:r>
              <w:rPr>
                <w:rStyle w:val="OOoKeystroke"/>
              </w:rPr>
              <w:t>F1</w:t>
            </w:r>
            <w:r>
              <w:rPr>
                <w:rStyle w:val="OOoDefault"/>
              </w:rPr>
              <w:t xml:space="preserve"> and </w:t>
            </w:r>
            <w:r>
              <w:rPr>
                <w:rStyle w:val="OOoKeystroke"/>
              </w:rPr>
              <w:t>F10,</w:t>
            </w:r>
            <w:r>
              <w:rPr>
                <w:rStyle w:val="OOoDefault"/>
              </w:rPr>
              <w:t xml:space="preserve"> are </w:t>
            </w:r>
            <w:r>
              <w:t xml:space="preserve">not </w:t>
            </w:r>
            <w:r>
              <w:rPr>
                <w:rStyle w:val="OOoDefault"/>
              </w:rPr>
              <w:t>available for reassignment.</w:t>
            </w:r>
          </w:p>
        </w:tc>
      </w:tr>
    </w:tbl>
    <w:p w:rsidR="00000000" w:rsidRDefault="00647DE7">
      <w:pPr>
        <w:pStyle w:val="OOoHeading2"/>
        <w:tabs>
          <w:tab w:val="left" w:pos="0"/>
        </w:tabs>
      </w:pPr>
      <w:bookmarkStart w:id="13" w:name="_toc260"/>
      <w:bookmarkEnd w:id="13"/>
      <w:r>
        <w:t xml:space="preserve">Example: </w:t>
      </w:r>
      <w:r>
        <w:fldChar w:fldCharType="begin"/>
      </w:r>
      <w:r>
        <w:instrText xml:space="preserve"> XE "styles:assigning to shortcut keys" </w:instrText>
      </w:r>
      <w:r>
        <w:fldChar w:fldCharType="end"/>
      </w:r>
      <w:r>
        <w:t>Assigning sty</w:t>
      </w:r>
      <w:r>
        <w:t>les to shortcut keys</w:t>
      </w:r>
    </w:p>
    <w:p w:rsidR="00000000" w:rsidRDefault="00647DE7">
      <w:pPr>
        <w:pStyle w:val="OOoTextBodyListIntro"/>
        <w:keepNext w:val="0"/>
      </w:pPr>
      <w:r>
        <w:t xml:space="preserve">You can configure shortcut keys to quickly assign styles in your document. Some shortcuts are predefined, such as </w:t>
      </w:r>
      <w:r>
        <w:rPr>
          <w:rStyle w:val="OOoKeystroke"/>
        </w:rPr>
        <w:t>Ctrl+0</w:t>
      </w:r>
      <w:r>
        <w:t xml:space="preserve"> for the </w:t>
      </w:r>
      <w:r>
        <w:rPr>
          <w:rStyle w:val="OOoEmphasis"/>
        </w:rPr>
        <w:t>Text body</w:t>
      </w:r>
      <w:r>
        <w:t xml:space="preserve"> paragraph style, </w:t>
      </w:r>
      <w:r>
        <w:rPr>
          <w:rStyle w:val="OOoKeystroke"/>
        </w:rPr>
        <w:t>Ctrl+1</w:t>
      </w:r>
      <w:r>
        <w:t xml:space="preserve"> for the </w:t>
      </w:r>
      <w:r>
        <w:rPr>
          <w:rStyle w:val="OOoEmphasis"/>
        </w:rPr>
        <w:t>Heading 1</w:t>
      </w:r>
      <w:r>
        <w:t xml:space="preserve"> style, and </w:t>
      </w:r>
      <w:r>
        <w:rPr>
          <w:rStyle w:val="OOoKeystroke"/>
        </w:rPr>
        <w:t>Ctrl+2</w:t>
      </w:r>
      <w:r>
        <w:t xml:space="preserve"> for </w:t>
      </w:r>
      <w:r>
        <w:rPr>
          <w:rStyle w:val="OOoEmphasis"/>
        </w:rPr>
        <w:t>Heading 2</w:t>
      </w:r>
      <w:r>
        <w:t xml:space="preserve">. You can modify these </w:t>
      </w:r>
      <w:r>
        <w:t>shortcuts and create your own.</w:t>
      </w:r>
    </w:p>
    <w:p w:rsidR="00000000" w:rsidRDefault="00647DE7">
      <w:pPr>
        <w:pStyle w:val="OOoNum123Start"/>
        <w:numPr>
          <w:ilvl w:val="0"/>
          <w:numId w:val="13"/>
        </w:numPr>
        <w:tabs>
          <w:tab w:val="left" w:pos="0"/>
        </w:tabs>
      </w:pPr>
      <w:r>
        <w:t xml:space="preserve">Click </w:t>
      </w:r>
      <w:r>
        <w:rPr>
          <w:rStyle w:val="OOoMenuPath"/>
        </w:rPr>
        <w:t>Tools &gt; Customize &gt; Keyboard</w:t>
      </w:r>
      <w:r>
        <w:rPr>
          <w:rStyle w:val="OOoMenuPath"/>
          <w:b w:val="0"/>
        </w:rPr>
        <w:t>. T</w:t>
      </w:r>
      <w:r>
        <w:t>he Keyboard page of the Customize dialog (Figure 8) opens.</w:t>
      </w:r>
    </w:p>
    <w:p w:rsidR="00000000" w:rsidRDefault="00B25A85">
      <w:pPr>
        <w:pStyle w:val="OOoFigure"/>
      </w:pPr>
      <w:r>
        <w:rPr>
          <w:noProof/>
          <w:lang w:val="ru-RU" w:eastAsia="ru-RU"/>
        </w:rPr>
        <mc:AlternateContent>
          <mc:Choice Requires="wps">
            <w:drawing>
              <wp:inline distT="0" distB="0" distL="0" distR="0" wp14:editId="19C20F66">
                <wp:extent cx="5756275" cy="5323205"/>
                <wp:effectExtent l="0" t="0" r="0" b="1270"/>
                <wp:docPr id="7" name="Text Box 8"/>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5756275" cy="532320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wps:spPr>
                      <wps:textbox txbxStory="7" txbxSeq="0">
                        <w:txbxContent>
                          <w:p w:rsidR="00000000" w:rsidRDefault="00B25A85">
                            <w:pPr>
                              <w:pStyle w:val="OOoFigureCaption"/>
                              <w:spacing w:after="85"/>
                            </w:pPr>
                            <w:r>
                              <w:rPr>
                                <w:noProof/>
                                <w:lang w:val="ru-RU" w:eastAsia="ru-RU"/>
                              </w:rPr>
                              <w:drawing>
                                <wp:inline distT="0" distB="0" distL="0" distR="0" wp14:editId="4EFB5F77">
                                  <wp:extent cx="5753100" cy="5067300"/>
                                  <wp:effectExtent l="38100" t="3810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07/7/7/main" val="0"/>
                                              </a:ext>
                                            </a:extLst>
                                          </a:blip>
                                          <a:srcRect/>
                                          <a:stretch>
                                            <a:fillRect/>
                                          </a:stretch>
                                        </pic:blipFill>
                                        <pic:spPr bwMode="auto">
                                          <a:xfrm>
                                            <a:off x="0" y="0"/>
                                            <a:ext cx="5753100" cy="506730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 xml:space="preserve">Figure </w:t>
                            </w:r>
                            <w:r>
                              <w:fldChar w:fldCharType="begin"/>
                            </w:r>
                            <w:r>
                              <w:instrText xml:space="preserve"> SEQ "Figure" \*Arabic </w:instrText>
                            </w:r>
                            <w:r>
                              <w:fldChar w:fldCharType="separate"/>
                            </w:r>
                            <w:r>
                              <w:t>8</w:t>
                            </w:r>
                            <w:r>
                              <w:fldChar w:fldCharType="end"/>
                            </w:r>
                            <w:r>
                              <w:t>. Defining keyboard shortcuts for ap</w:t>
                            </w:r>
                            <w:r>
                              <w:t>plying styles</w:t>
                            </w:r>
                          </w:p>
                        </w:txbxContent>
                      </wps:textbox>
                      <wps:bodyPr rot="0" vert="horz" wrap="square" lIns="0" tIns="0" rIns="0" bIns="0" anchor="t" anchorCtr="0" upright="1">
                        <a:noAutofit/>
                      </wps:bodyPr>
                    </wps:wsp>
                  </a:graphicData>
                </a:graphic>
              </wp:inline>
            </w:drawing>
          </mc:Choice>
          <mc:Fallback>
            <w:pict>
              <v:shape id="Text Box 8" o:spid="_x0000_s1033" type="#_x0000_t202" style="width:453.25pt;height:4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" stroked="f">
                <v:textbox inset="0,0,0,0">
                  <w:txbxContent>
                    <w:p w:rsidR="00000000" w:rsidRDefault="00B25A85">
                      <w:pPr>
                        <w:pStyle w:val="OOoFigureCaption"/>
                        <w:spacing w:after="85"/>
                      </w:pPr>
                      <w:r>
                        <w:rPr>
                          <w:noProof/>
                          <w:lang w:val="ru-RU" w:eastAsia="ru-RU"/>
                        </w:rPr>
                        <w:drawing>
                          <wp:inline distT="0" distB="0" distL="0" distR="0" wp14:editId="4EFB5F77">
                            <wp:extent cx="5753100" cy="5067300"/>
                            <wp:effectExtent l="38100" t="3810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07/7/7/main" val="0"/>
                                        </a:ext>
                                      </a:extLst>
                                    </a:blip>
                                    <a:srcRect/>
                                    <a:stretch>
                                      <a:fillRect/>
                                    </a:stretch>
                                  </pic:blipFill>
                                  <pic:spPr bwMode="auto">
                                    <a:xfrm>
                                      <a:off x="0" y="0"/>
                                      <a:ext cx="5753100" cy="506730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 xml:space="preserve">Figure </w:t>
                      </w:r>
                      <w:r>
                        <w:fldChar w:fldCharType="begin"/>
                      </w:r>
                      <w:r>
                        <w:instrText xml:space="preserve"> SEQ "Figure" \*Arabic </w:instrText>
                      </w:r>
                      <w:r>
                        <w:fldChar w:fldCharType="separate"/>
                      </w:r>
                      <w:r>
                        <w:t>8</w:t>
                      </w:r>
                      <w:r>
                        <w:fldChar w:fldCharType="end"/>
                      </w:r>
                      <w:r>
                        <w:t>. Defining keyboard shortcuts for ap</w:t>
                      </w:r>
                      <w:r>
                        <w:t>plying styles</w:t>
                      </w:r>
                    </w:p>
                  </w:txbxContent>
                </v:textbox>
                <w10:anchorlock/>
              </v:shape>
            </w:pict>
          </mc:Fallback>
        </mc:AlternateContent>
      </w:r>
    </w:p>
    <w:p w:rsidR="00000000" w:rsidRDefault="00647DE7">
      <w:pPr>
        <w:pStyle w:val="OOoNum123Cont"/>
        <w:numPr>
          <w:ilvl w:val="0"/>
          <w:numId w:val="13"/>
        </w:numPr>
        <w:tabs>
          <w:tab w:val="left" w:pos="0"/>
        </w:tabs>
      </w:pPr>
      <w:r>
        <w:t>To have the shortcut key assignment available only with one component (for example, Writer), select that component’s</w:t>
      </w:r>
      <w:r>
        <w:t xml:space="preserve"> name in the upper right corner of the page; otherwise select </w:t>
      </w:r>
      <w:r>
        <w:rPr>
          <w:b/>
          <w:bCs/>
        </w:rPr>
        <w:t>OpenOffice.org</w:t>
      </w:r>
      <w:r>
        <w:t xml:space="preserve"> button to</w:t>
      </w:r>
      <w:r>
        <w:t xml:space="preserve"> make it available to every component</w:t>
      </w:r>
      <w:r>
        <w:t>.</w:t>
      </w:r>
    </w:p>
    <w:p w:rsidR="00000000" w:rsidRDefault="00647DE7">
      <w:pPr>
        <w:pStyle w:val="OOoNum123Cont"/>
        <w:numPr>
          <w:ilvl w:val="0"/>
          <w:numId w:val="13"/>
        </w:numPr>
        <w:tabs>
          <w:tab w:val="left" w:pos="0"/>
        </w:tabs>
      </w:pPr>
      <w:r>
        <w:t xml:space="preserve">Choose the shortcut keys you want to assign a style to. In this example, we have chosen </w:t>
      </w:r>
      <w:r>
        <w:rPr>
          <w:rStyle w:val="OOoKeystroke"/>
        </w:rPr>
        <w:t>Ctrl+9</w:t>
      </w:r>
      <w:r>
        <w:t>.</w:t>
      </w:r>
    </w:p>
    <w:p w:rsidR="00000000" w:rsidRDefault="00647DE7">
      <w:pPr>
        <w:pStyle w:val="OOoNum123Cont"/>
        <w:numPr>
          <w:ilvl w:val="0"/>
          <w:numId w:val="13"/>
        </w:numPr>
        <w:tabs>
          <w:tab w:val="left" w:pos="0"/>
        </w:tabs>
      </w:pPr>
      <w:r>
        <w:t xml:space="preserve">In the </w:t>
      </w:r>
      <w:r>
        <w:rPr>
          <w:rStyle w:val="OOoKeystroke"/>
        </w:rPr>
        <w:t>Functions</w:t>
      </w:r>
      <w:r>
        <w:t xml:space="preserve"> section at the bot</w:t>
      </w:r>
      <w:r>
        <w:t xml:space="preserve">tom of the dialog, scroll down in the Category list to </w:t>
      </w:r>
      <w:r>
        <w:rPr>
          <w:rStyle w:val="OOoEmphasis"/>
        </w:rPr>
        <w:t>Styles</w:t>
      </w:r>
      <w:r>
        <w:t>. Click the + sign to expand the list of styles.</w:t>
      </w:r>
    </w:p>
    <w:p w:rsidR="00000000" w:rsidRDefault="00647DE7">
      <w:pPr>
        <w:pStyle w:val="OOoNum123Cont"/>
        <w:numPr>
          <w:ilvl w:val="0"/>
          <w:numId w:val="13"/>
        </w:numPr>
        <w:tabs>
          <w:tab w:val="left" w:pos="0"/>
        </w:tabs>
      </w:pPr>
      <w:r>
        <w:t xml:space="preserve">Choose the category of style. (This example uses a paragraph style, but you can also choose character styles and others.) The </w:t>
      </w:r>
      <w:r>
        <w:rPr>
          <w:rStyle w:val="OOoKeystroke"/>
        </w:rPr>
        <w:t>Function</w:t>
      </w:r>
      <w:r>
        <w:t xml:space="preserve"> list will d</w:t>
      </w:r>
      <w:r>
        <w:t>isplay the names of the available styles for the selected category. The example shows some of OOo’s predefined styles.</w:t>
      </w:r>
    </w:p>
    <w:p w:rsidR="00000000" w:rsidRDefault="00647DE7">
      <w:pPr>
        <w:pStyle w:val="OOoNum123Cont"/>
        <w:numPr>
          <w:ilvl w:val="0"/>
          <w:numId w:val="13"/>
        </w:numPr>
        <w:tabs>
          <w:tab w:val="left" w:pos="0"/>
        </w:tabs>
      </w:pPr>
      <w:r>
        <w:t xml:space="preserve">To assign </w:t>
      </w:r>
      <w:r>
        <w:rPr>
          <w:rStyle w:val="OOoKeystroke"/>
        </w:rPr>
        <w:t>Ctrl+9</w:t>
      </w:r>
      <w:r>
        <w:t xml:space="preserve"> to be the shortcut key combination for the </w:t>
      </w:r>
      <w:r>
        <w:t>List 1</w:t>
      </w:r>
      <w:r>
        <w:t xml:space="preserve"> style, select </w:t>
      </w:r>
      <w:r>
        <w:rPr>
          <w:i/>
          <w:iCs/>
        </w:rPr>
        <w:t>List 1</w:t>
      </w:r>
      <w:r>
        <w:t xml:space="preserve"> in the </w:t>
      </w:r>
      <w:r>
        <w:rPr>
          <w:rStyle w:val="OOoKeystroke"/>
        </w:rPr>
        <w:t>Function</w:t>
      </w:r>
      <w:r>
        <w:t xml:space="preserve"> list, and then click </w:t>
      </w:r>
      <w:r>
        <w:rPr>
          <w:rStyle w:val="OOoMenuPath"/>
        </w:rPr>
        <w:t>Modify</w:t>
      </w:r>
      <w:r>
        <w:t xml:space="preserve">. </w:t>
      </w:r>
      <w:r>
        <w:rPr>
          <w:rStyle w:val="OOoKeystroke"/>
        </w:rPr>
        <w:t>Ctrl</w:t>
      </w:r>
      <w:r>
        <w:rPr>
          <w:rStyle w:val="OOoKeystroke"/>
        </w:rPr>
        <w:t>+9</w:t>
      </w:r>
      <w:r>
        <w:t xml:space="preserve"> now appears in the </w:t>
      </w:r>
      <w:r>
        <w:rPr>
          <w:rStyle w:val="OOoKeystroke"/>
        </w:rPr>
        <w:t>Keys</w:t>
      </w:r>
      <w:r>
        <w:t xml:space="preserve"> list on the right, and </w:t>
      </w:r>
      <w:r>
        <w:rPr>
          <w:rStyle w:val="OOoEmphasis"/>
        </w:rPr>
        <w:t>List 1</w:t>
      </w:r>
      <w:r>
        <w:t xml:space="preserve"> appears next to </w:t>
      </w:r>
      <w:r>
        <w:rPr>
          <w:rStyle w:val="OOoKeystroke"/>
        </w:rPr>
        <w:t>Ctrl+9</w:t>
      </w:r>
      <w:r>
        <w:t xml:space="preserve"> in the Shortcut keys box at the top.</w:t>
      </w:r>
    </w:p>
    <w:p w:rsidR="00000000" w:rsidRDefault="00647DE7">
      <w:pPr>
        <w:pStyle w:val="OOoNum123End"/>
        <w:numPr>
          <w:ilvl w:val="0"/>
          <w:numId w:val="13"/>
        </w:numPr>
        <w:tabs>
          <w:tab w:val="left" w:pos="0"/>
        </w:tabs>
        <w:rPr>
          <w:rStyle w:val="OOoMenuPath"/>
          <w:b w:val="0"/>
        </w:rPr>
      </w:pPr>
      <w:r>
        <w:rPr>
          <w:rStyle w:val="OOoMenuPath"/>
          <w:b w:val="0"/>
        </w:rPr>
        <w:t xml:space="preserve">Make any other required changes, and then click </w:t>
      </w:r>
      <w:r>
        <w:rPr>
          <w:rStyle w:val="OOoMenuPath"/>
        </w:rPr>
        <w:t>OK</w:t>
      </w:r>
      <w:r>
        <w:rPr>
          <w:rStyle w:val="OOoMenuPath"/>
          <w:b w:val="0"/>
        </w:rPr>
        <w:t xml:space="preserve"> to save these settings and close the dialog.</w:t>
      </w:r>
    </w:p>
    <w:p w:rsidR="00000000" w:rsidRDefault="00647DE7">
      <w:pPr>
        <w:pStyle w:val="OOoHeading2"/>
        <w:tabs>
          <w:tab w:val="left" w:pos="0"/>
        </w:tabs>
      </w:pPr>
      <w:bookmarkStart w:id="14" w:name="_toc270"/>
      <w:bookmarkEnd w:id="14"/>
      <w:r>
        <w:t>Saving changes to a file</w:t>
      </w:r>
    </w:p>
    <w:p w:rsidR="00000000" w:rsidRDefault="00647DE7">
      <w:pPr>
        <w:pStyle w:val="OOoTextBody"/>
        <w:keepNext/>
      </w:pPr>
      <w:r>
        <w:t>Changes to the sho</w:t>
      </w:r>
      <w:r>
        <w:t xml:space="preserve">rtcut key assignments can be </w:t>
      </w:r>
      <w:r>
        <w:fldChar w:fldCharType="begin"/>
      </w:r>
      <w:r>
        <w:instrText xml:space="preserve"> XE "keyboard shortcuts:saving to a file" </w:instrText>
      </w:r>
      <w:r>
        <w:fldChar w:fldCharType="end"/>
      </w:r>
      <w:r>
        <w:t>saved in a keyboard configuration file for use at a later time, thus permitting you to create and apply different configurations as the need arises. To save keyboard shortcuts to a fi</w:t>
      </w:r>
      <w:r>
        <w:t>le:</w:t>
      </w:r>
    </w:p>
    <w:p w:rsidR="00000000" w:rsidRDefault="00647DE7">
      <w:pPr>
        <w:pStyle w:val="OOoNum123Start"/>
        <w:numPr>
          <w:ilvl w:val="0"/>
          <w:numId w:val="14"/>
        </w:numPr>
        <w:tabs>
          <w:tab w:val="left" w:pos="0"/>
        </w:tabs>
      </w:pPr>
      <w:r>
        <w:t xml:space="preserve">After making your keyboard shortcut assignments, click the </w:t>
      </w:r>
      <w:r>
        <w:rPr>
          <w:b/>
          <w:bCs/>
        </w:rPr>
        <w:t>Save</w:t>
      </w:r>
      <w:r>
        <w:t xml:space="preserve"> button near the bottom right of the Customize dialog (Figure 8).</w:t>
      </w:r>
    </w:p>
    <w:p w:rsidR="00000000" w:rsidRDefault="00647DE7">
      <w:pPr>
        <w:pStyle w:val="OOoNum123Cont"/>
        <w:numPr>
          <w:ilvl w:val="0"/>
          <w:numId w:val="14"/>
        </w:numPr>
        <w:tabs>
          <w:tab w:val="left" w:pos="0"/>
        </w:tabs>
      </w:pPr>
      <w:r>
        <w:t xml:space="preserve">In the Save Keyboard Configuration dialog, select </w:t>
      </w:r>
      <w:r>
        <w:rPr>
          <w:i/>
          <w:iCs/>
        </w:rPr>
        <w:t>All files</w:t>
      </w:r>
      <w:r>
        <w:t xml:space="preserve"> from the </w:t>
      </w:r>
      <w:r>
        <w:rPr>
          <w:b/>
          <w:bCs/>
        </w:rPr>
        <w:t>Save as Type</w:t>
      </w:r>
      <w:r>
        <w:t xml:space="preserve"> list.</w:t>
      </w:r>
    </w:p>
    <w:p w:rsidR="00000000" w:rsidRDefault="00647DE7">
      <w:pPr>
        <w:pStyle w:val="OOoNum123Cont"/>
        <w:numPr>
          <w:ilvl w:val="0"/>
          <w:numId w:val="14"/>
        </w:numPr>
        <w:tabs>
          <w:tab w:val="left" w:pos="0"/>
        </w:tabs>
      </w:pPr>
      <w:r>
        <w:t xml:space="preserve">Next enter a name for the keyboard </w:t>
      </w:r>
      <w:r>
        <w:t xml:space="preserve">configuration file in the </w:t>
      </w:r>
      <w:r>
        <w:rPr>
          <w:b/>
          <w:bCs/>
        </w:rPr>
        <w:t>File name</w:t>
      </w:r>
      <w:r>
        <w:t xml:space="preserve"> box, or select an existing file from the list. If you need to, browse to find a file from another location.</w:t>
      </w:r>
    </w:p>
    <w:p w:rsidR="00000000" w:rsidRDefault="00647DE7">
      <w:pPr>
        <w:pStyle w:val="OOoNum123End"/>
        <w:numPr>
          <w:ilvl w:val="0"/>
          <w:numId w:val="14"/>
        </w:numPr>
        <w:tabs>
          <w:tab w:val="left" w:pos="0"/>
        </w:tabs>
      </w:pPr>
      <w:r>
        <w:t xml:space="preserve">Click </w:t>
      </w:r>
      <w:r>
        <w:rPr>
          <w:b/>
          <w:bCs/>
        </w:rPr>
        <w:t>Save</w:t>
      </w:r>
      <w:r>
        <w:t>. A confirmation dialog appears if you are about to overwrite an existing file, otherwise there will b</w:t>
      </w:r>
      <w:r>
        <w:t>e no feedback and the file will be saved.</w:t>
      </w:r>
    </w:p>
    <w:p w:rsidR="00000000" w:rsidRDefault="00647DE7">
      <w:pPr>
        <w:pStyle w:val="OOoHeading2"/>
        <w:tabs>
          <w:tab w:val="left" w:pos="0"/>
        </w:tabs>
      </w:pPr>
      <w:bookmarkStart w:id="15" w:name="_toc276"/>
      <w:bookmarkEnd w:id="15"/>
      <w:r>
        <w:t>Loading a saved keyboard configuration</w:t>
      </w:r>
    </w:p>
    <w:p w:rsidR="00000000" w:rsidRDefault="00647DE7">
      <w:pPr>
        <w:pStyle w:val="OOoTextBody"/>
      </w:pPr>
      <w:r>
        <w:t xml:space="preserve">To </w:t>
      </w:r>
      <w:r>
        <w:fldChar w:fldCharType="begin"/>
      </w:r>
      <w:r>
        <w:instrText xml:space="preserve"> XE "keyboard shortcuts:loading from a file" </w:instrText>
      </w:r>
      <w:r>
        <w:fldChar w:fldCharType="end"/>
      </w:r>
      <w:r>
        <w:t xml:space="preserve">load a saved keyboard configuration file and replace your existing configuration, click the </w:t>
      </w:r>
      <w:r>
        <w:rPr>
          <w:b/>
          <w:bCs/>
        </w:rPr>
        <w:t>Load</w:t>
      </w:r>
      <w:r>
        <w:t xml:space="preserve"> button near the bottom right</w:t>
      </w:r>
      <w:r>
        <w:t xml:space="preserve"> of the Customize dialog, and then select the configuration file from the Load Keyboard Configuration dialog.</w:t>
      </w:r>
    </w:p>
    <w:p w:rsidR="00000000" w:rsidRDefault="00647DE7">
      <w:pPr>
        <w:pStyle w:val="OOoHeading2"/>
        <w:tabs>
          <w:tab w:val="left" w:pos="0"/>
        </w:tabs>
      </w:pPr>
      <w:bookmarkStart w:id="16" w:name="_toc278"/>
      <w:bookmarkEnd w:id="16"/>
      <w:r>
        <w:t>Resetting the shortcut keys</w:t>
      </w:r>
    </w:p>
    <w:p w:rsidR="00000000" w:rsidRDefault="00647DE7">
      <w:pPr>
        <w:pStyle w:val="OOoTextBody"/>
      </w:pPr>
      <w:r>
        <w:t xml:space="preserve">To </w:t>
      </w:r>
      <w:r>
        <w:fldChar w:fldCharType="begin"/>
      </w:r>
      <w:r>
        <w:instrText xml:space="preserve"> XE "keyboard shortcuts:resetting to default values" </w:instrText>
      </w:r>
      <w:r>
        <w:fldChar w:fldCharType="end"/>
      </w:r>
      <w:r>
        <w:t>reset all of the keyboard shortcuts to their default values,</w:t>
      </w:r>
      <w:r>
        <w:t xml:space="preserve"> click the </w:t>
      </w:r>
      <w:r>
        <w:rPr>
          <w:b/>
          <w:bCs/>
        </w:rPr>
        <w:t>Reset</w:t>
      </w:r>
      <w:r>
        <w:t xml:space="preserve"> button near the bottom right of the Customize dialog. Use this feature with care as no confirmation dialog will be displayed; the defaults will be set without any further notice or user input.</w:t>
      </w:r>
    </w:p>
    <w:bookmarkStart w:id="17" w:name="_toc280"/>
    <w:bookmarkEnd w:id="17"/>
    <w:p w:rsidR="00000000" w:rsidRDefault="00647DE7">
      <w:pPr>
        <w:pStyle w:val="OOoHeading1"/>
        <w:tabs>
          <w:tab w:val="left" w:pos="0"/>
        </w:tabs>
      </w:pPr>
      <w:r>
        <w:fldChar w:fldCharType="begin"/>
      </w:r>
      <w:r>
        <w:instrText xml:space="preserve"> XE "macros:assigning to events" </w:instrText>
      </w:r>
      <w:r>
        <w:fldChar w:fldCharType="end"/>
      </w:r>
      <w:r>
        <w:t>Assigning m</w:t>
      </w:r>
      <w:r>
        <w:t>acros to events</w:t>
      </w:r>
    </w:p>
    <w:p w:rsidR="00000000" w:rsidRDefault="00647DE7">
      <w:pPr>
        <w:pStyle w:val="OOoTextBody"/>
        <w:tabs>
          <w:tab w:val="left" w:pos="7850"/>
        </w:tabs>
      </w:pPr>
      <w:r>
        <w:t>In OOo, when something happens, we say that an event occured. For example, a document was opened, a key was pressed, or the mouse moved. You can associate a macro with an event, so the macro is run when the event occurs. For example, a comm</w:t>
      </w:r>
      <w:r>
        <w:t>on use is to assign the “open document” event to run a macro that performs certain setup tasks for the document.</w:t>
      </w:r>
    </w:p>
    <w:p w:rsidR="00000000" w:rsidRDefault="00647DE7">
      <w:pPr>
        <w:pStyle w:val="OOoTextBody"/>
        <w:tabs>
          <w:tab w:val="left" w:pos="7850"/>
        </w:tabs>
      </w:pPr>
      <w:r>
        <w:t>To associate a macro with an event, use the Events page of the Customize dialog. For more information, see Chapter 13 (Getting Started with Mac</w:t>
      </w:r>
      <w:r>
        <w:t>ros).</w:t>
      </w:r>
    </w:p>
    <w:p w:rsidR="00000000" w:rsidRDefault="00647DE7">
      <w:pPr>
        <w:pStyle w:val="OOoHeading1"/>
        <w:tabs>
          <w:tab w:val="left" w:pos="0"/>
        </w:tabs>
      </w:pPr>
      <w:bookmarkStart w:id="18" w:name="_toc283"/>
      <w:bookmarkEnd w:id="18"/>
      <w:r>
        <w:t>Adding functionality with extensions</w:t>
      </w:r>
    </w:p>
    <w:p w:rsidR="00000000" w:rsidRDefault="00647DE7">
      <w:pPr>
        <w:pStyle w:val="OOoTextBody"/>
      </w:pPr>
      <w:r>
        <w:t xml:space="preserve">An </w:t>
      </w:r>
      <w:r>
        <w:fldChar w:fldCharType="begin"/>
      </w:r>
      <w:r>
        <w:instrText xml:space="preserve"> XE "extensions" </w:instrText>
      </w:r>
      <w:r>
        <w:fldChar w:fldCharType="end"/>
      </w:r>
      <w:r>
        <w:t xml:space="preserve">extension is a package that can be installed into OpenOffice.org to add new functionality. </w:t>
      </w:r>
    </w:p>
    <w:p w:rsidR="00000000" w:rsidRDefault="00647DE7">
      <w:pPr>
        <w:pStyle w:val="OOoTextBody"/>
      </w:pPr>
      <w:r>
        <w:t>Although individual extensions can be found in different places, the official OpenOffice.org extens</w:t>
      </w:r>
      <w:r>
        <w:t xml:space="preserve">ion repository is at </w:t>
      </w:r>
      <w:hyperlink r:id="rId42" w:history="1">
        <w:r>
          <w:rPr>
            <w:rStyle w:val="Hyperlink"/>
          </w:rPr>
          <w:t>http://extensions.services.openoffice.org/</w:t>
        </w:r>
      </w:hyperlink>
      <w:r>
        <w:t>. Some extensions are free of charge; others are available for a fee. Check the descriptions to see what licenses and fees apply to th</w:t>
      </w:r>
      <w:r>
        <w:t>e ones that interest you.</w:t>
      </w:r>
    </w:p>
    <w:p w:rsidR="00000000" w:rsidRDefault="00647DE7">
      <w:pPr>
        <w:pStyle w:val="OOoHeading2"/>
        <w:tabs>
          <w:tab w:val="left" w:pos="0"/>
        </w:tabs>
      </w:pPr>
      <w:bookmarkStart w:id="19" w:name="_toc286"/>
      <w:bookmarkEnd w:id="19"/>
      <w:r>
        <w:t>Installing extensions</w:t>
      </w:r>
    </w:p>
    <w:p w:rsidR="00000000" w:rsidRDefault="00647DE7">
      <w:pPr>
        <w:pStyle w:val="OOoTextBody"/>
      </w:pPr>
      <w:r>
        <w:t>To install an extension, follow these steps:</w:t>
      </w:r>
    </w:p>
    <w:p w:rsidR="00000000" w:rsidRDefault="00647DE7">
      <w:pPr>
        <w:pStyle w:val="OOoNum123Start"/>
        <w:tabs>
          <w:tab w:val="left" w:pos="0"/>
        </w:tabs>
      </w:pPr>
      <w:r>
        <w:t xml:space="preserve">Download an extension and save it anywhere on your computer. </w:t>
      </w:r>
    </w:p>
    <w:p w:rsidR="00000000" w:rsidRDefault="00647DE7">
      <w:pPr>
        <w:pStyle w:val="OOoNum123Cont"/>
        <w:tabs>
          <w:tab w:val="left" w:pos="0"/>
        </w:tabs>
      </w:pPr>
      <w:r>
        <w:t xml:space="preserve">In OOo, select </w:t>
      </w:r>
      <w:r>
        <w:rPr>
          <w:rStyle w:val="OOoMenuPath"/>
        </w:rPr>
        <w:t>Tools &gt; Extension Manager</w:t>
      </w:r>
      <w:r>
        <w:t xml:space="preserve"> from the menu bar. In the Extension Manager dialog (Figure 9</w:t>
      </w:r>
      <w:r>
        <w:t xml:space="preserve">), click </w:t>
      </w:r>
      <w:r>
        <w:rPr>
          <w:rStyle w:val="OOoMenuPath"/>
        </w:rPr>
        <w:t>Add</w:t>
      </w:r>
      <w:r>
        <w:t>.</w:t>
      </w:r>
    </w:p>
    <w:p w:rsidR="00000000" w:rsidRDefault="00647DE7">
      <w:pPr>
        <w:pStyle w:val="OOoNum123Cont"/>
        <w:tabs>
          <w:tab w:val="left" w:pos="0"/>
        </w:tabs>
      </w:pPr>
      <w:r>
        <w:t xml:space="preserve">A file browser window opens. Find and select the extension you want to install and click </w:t>
      </w:r>
      <w:r>
        <w:rPr>
          <w:rStyle w:val="OOoMenuPath"/>
        </w:rPr>
        <w:t>Open</w:t>
      </w:r>
      <w:r>
        <w:t>. The extension begins installing. You may be asked to accept a license agreement.</w:t>
      </w:r>
    </w:p>
    <w:p w:rsidR="00000000" w:rsidRDefault="00647DE7">
      <w:pPr>
        <w:pStyle w:val="OOoNum123Cont"/>
        <w:tabs>
          <w:tab w:val="left" w:pos="0"/>
        </w:tabs>
      </w:pPr>
      <w:r>
        <w:t xml:space="preserve">When the installation is complete, the extension is listed in the </w:t>
      </w:r>
      <w:r>
        <w:t>Extension Manager dialog.</w:t>
      </w:r>
    </w:p>
    <w:tbl>
      <w:tblPr>
        <w:tblW w:w="0" w:type="auto"/>
        <w:tblInd w:w="85" w:type="dxa"/>
        <w:tblLayout w:type="fixed"/>
        <w:tblCellMar>
          <w:top w:w="85" w:type="dxa"/>
          <w:left w:w="85" w:type="dxa"/>
          <w:bottom w:w="85" w:type="dxa"/>
          <w:right w:w="85" w:type="dxa"/>
        </w:tblCellMar>
        <w:tblLook w:val="0000" w:firstRow="0" w:lastRow="0" w:firstColumn="0" w:lastColumn="0" w:noHBand="0" w:noVBand="0"/>
      </w:tblPr>
      <w:tblGrid>
        <w:gridCol w:w="1416"/>
        <w:gridCol w:w="8790"/>
      </w:tblGrid>
      <w:tr w:rsidR="00000000">
        <w:tc>
          <w:tcPr>
            <w:tcW w:w="1416" w:type="dxa"/>
            <w:tcBorders>
              <w:top w:val="single" w:sz="8" w:space="0" w:color="000080"/>
              <w:bottom w:val="single" w:sz="8" w:space="0" w:color="000080"/>
            </w:tcBorders>
            <w:vAlign w:val="center"/>
          </w:tcPr>
          <w:p w:rsidR="00000000" w:rsidRDefault="00647DE7">
            <w:pPr>
              <w:pStyle w:val="OOoTipNoteCaution"/>
            </w:pPr>
            <w:r>
              <w:t>Tip</w:t>
            </w:r>
          </w:p>
        </w:tc>
        <w:tc>
          <w:tcPr>
            <w:tcW w:w="8790" w:type="dxa"/>
            <w:tcBorders>
              <w:top w:val="single" w:sz="8" w:space="0" w:color="000080"/>
              <w:bottom w:val="single" w:sz="8" w:space="0" w:color="000080"/>
            </w:tcBorders>
            <w:vAlign w:val="center"/>
          </w:tcPr>
          <w:p w:rsidR="00000000" w:rsidRDefault="00647DE7">
            <w:pPr>
              <w:pStyle w:val="OOoTableText"/>
            </w:pPr>
            <w:r>
              <w:t xml:space="preserve">To get extensions that are listed in the repository, you can open the Extension Manager and click the </w:t>
            </w:r>
            <w:r>
              <w:rPr>
                <w:rStyle w:val="OOoMenuPath"/>
              </w:rPr>
              <w:t>Get more extensions here</w:t>
            </w:r>
            <w:r>
              <w:t xml:space="preserve"> link. You do not need to download them separately as in step 1 above.</w:t>
            </w:r>
          </w:p>
        </w:tc>
      </w:tr>
    </w:tbl>
    <w:p w:rsidR="00000000" w:rsidRDefault="00B25A85">
      <w:pPr>
        <w:pStyle w:val="OOoFigure"/>
      </w:pPr>
      <w:r>
        <w:rPr>
          <w:noProof/>
          <w:lang w:val="ru-RU" w:eastAsia="ru-RU"/>
        </w:rPr>
        <mc:AlternateContent>
          <mc:Choice Requires="wps">
            <w:drawing>
              <wp:inline distT="0" distB="0" distL="0" distR="0" wp14:editId="209823D8">
                <wp:extent cx="5807710" cy="3418205"/>
                <wp:effectExtent l="0" t="0" r="2540" b="1270"/>
                <wp:docPr id="5" name="Text Box 6"/>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5807710" cy="341820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wps:spPr>
                      <wps:textbox txbxStory="8" txbxSeq="0">
                        <w:txbxContent>
                          <w:p w:rsidR="00000000" w:rsidRDefault="00B25A85">
                            <w:pPr>
                              <w:pStyle w:val="OOoFigureCaption"/>
                            </w:pPr>
                            <w:r>
                              <w:rPr>
                                <w:noProof/>
                                <w:lang w:val="ru-RU" w:eastAsia="ru-RU"/>
                              </w:rPr>
                              <w:drawing>
                                <wp:inline distT="0" distB="0" distL="0" distR="0" wp14:editId="5A311B7D">
                                  <wp:extent cx="5810250" cy="3114675"/>
                                  <wp:effectExtent l="38100" t="3810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07/7/7/main" val="0"/>
                                              </a:ext>
                                            </a:extLst>
                                          </a:blip>
                                          <a:srcRect/>
                                          <a:stretch>
                                            <a:fillRect/>
                                          </a:stretch>
                                        </pic:blipFill>
                                        <pic:spPr bwMode="auto">
                                          <a:xfrm>
                                            <a:off x="0" y="0"/>
                                            <a:ext cx="5810250" cy="311467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 xml:space="preserve">Figure </w:t>
                            </w:r>
                            <w:r>
                              <w:fldChar w:fldCharType="begin"/>
                            </w:r>
                            <w:r>
                              <w:instrText xml:space="preserve"> SEQ "Figure" \*Arabic </w:instrText>
                            </w:r>
                            <w:r>
                              <w:fldChar w:fldCharType="separate"/>
                            </w:r>
                            <w:r>
                              <w:t>9</w:t>
                            </w:r>
                            <w:r>
                              <w:fldChar w:fldCharType="end"/>
                            </w:r>
                            <w:r>
                              <w:t>: Installing an extension</w:t>
                            </w:r>
                          </w:p>
                        </w:txbxContent>
                      </wps:textbox>
                      <wps:bodyPr rot="0" vert="horz" wrap="square" lIns="0" tIns="0" rIns="0" bIns="0" anchor="t" anchorCtr="0" upright="1">
                        <a:noAutofit/>
                      </wps:bodyPr>
                    </wps:wsp>
                  </a:graphicData>
                </a:graphic>
              </wp:inline>
            </w:drawing>
          </mc:Choice>
          <mc:Fallback>
            <w:pict>
              <v:shape id="Text Box 6" o:spid="_x0000_s1034" type="#_x0000_t202" style="width:457.3pt;height:2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" stroked="f">
                <v:textbox inset="0,0,0,0">
                  <w:txbxContent>
                    <w:p w:rsidR="00000000" w:rsidRDefault="00B25A85">
                      <w:pPr>
                        <w:pStyle w:val="OOoFigureCaption"/>
                      </w:pPr>
                      <w:r>
                        <w:rPr>
                          <w:noProof/>
                          <w:lang w:val="ru-RU" w:eastAsia="ru-RU"/>
                        </w:rPr>
                        <w:drawing>
                          <wp:inline distT="0" distB="0" distL="0" distR="0" wp14:editId="5A311B7D">
                            <wp:extent cx="5810250" cy="3114675"/>
                            <wp:effectExtent l="38100" t="3810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07/7/7/main" val="0"/>
                                        </a:ext>
                                      </a:extLst>
                                    </a:blip>
                                    <a:srcRect/>
                                    <a:stretch>
                                      <a:fillRect/>
                                    </a:stretch>
                                  </pic:blipFill>
                                  <pic:spPr bwMode="auto">
                                    <a:xfrm>
                                      <a:off x="0" y="0"/>
                                      <a:ext cx="5810250" cy="3114675"/>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000000" w:rsidRDefault="00647DE7">
                      <w:pPr>
                        <w:pStyle w:val="OOoFigureCaption"/>
                      </w:pPr>
                      <w:r>
                        <w:t xml:space="preserve">Figure </w:t>
                      </w:r>
                      <w:r>
                        <w:fldChar w:fldCharType="begin"/>
                      </w:r>
                      <w:r>
                        <w:instrText xml:space="preserve"> SEQ "Figure" \*Arabic </w:instrText>
                      </w:r>
                      <w:r>
                        <w:fldChar w:fldCharType="separate"/>
                      </w:r>
                      <w:r>
                        <w:t>9</w:t>
                      </w:r>
                      <w:r>
                        <w:fldChar w:fldCharType="end"/>
                      </w:r>
                      <w:r>
                        <w:t>: Installing an extension</w:t>
                      </w:r>
                    </w:p>
                  </w:txbxContent>
                </v:textbox>
                <w10:anchorlock/>
              </v:shape>
            </w:pict>
          </mc:Fallback>
        </mc:AlternateContent>
      </w:r>
    </w:p>
    <w:tbl>
      <w:tblPr>
        <w:tblW w:w="0" w:type="auto"/>
        <w:tblInd w:w="85" w:type="dxa"/>
        <w:tblLayout w:type="fixed"/>
        <w:tblCellMar>
          <w:top w:w="85" w:type="dxa"/>
          <w:left w:w="85" w:type="dxa"/>
          <w:bottom w:w="85" w:type="dxa"/>
          <w:right w:w="85" w:type="dxa"/>
        </w:tblCellMar>
        <w:tblLook w:val="0000" w:firstRow="0" w:lastRow="0" w:firstColumn="0" w:lastColumn="0" w:noHBand="0" w:noVBand="0"/>
      </w:tblPr>
      <w:tblGrid>
        <w:gridCol w:w="1416"/>
        <w:gridCol w:w="8790"/>
      </w:tblGrid>
      <w:tr w:rsidR="00000000">
        <w:tc>
          <w:tcPr>
            <w:tcW w:w="1416" w:type="dxa"/>
            <w:tcBorders>
              <w:top w:val="single" w:sz="8" w:space="0" w:color="000080"/>
              <w:bottom w:val="single" w:sz="8" w:space="0" w:color="000080"/>
            </w:tcBorders>
            <w:vAlign w:val="center"/>
          </w:tcPr>
          <w:p w:rsidR="00000000" w:rsidRDefault="00647DE7">
            <w:pPr>
              <w:pStyle w:val="OOoTipNoteCaution"/>
            </w:pPr>
            <w:r>
              <w:t>Note</w:t>
            </w:r>
          </w:p>
        </w:tc>
        <w:tc>
          <w:tcPr>
            <w:tcW w:w="8790" w:type="dxa"/>
            <w:tcBorders>
              <w:top w:val="single" w:sz="8" w:space="0" w:color="000080"/>
              <w:bottom w:val="single" w:sz="8" w:space="0" w:color="000080"/>
            </w:tcBorders>
            <w:vAlign w:val="center"/>
          </w:tcPr>
          <w:p w:rsidR="00000000" w:rsidRDefault="00647DE7">
            <w:pPr>
              <w:pStyle w:val="OOoTableText"/>
            </w:pPr>
            <w:r>
              <w:t>To install</w:t>
            </w:r>
            <w:r>
              <w:t xml:space="preserve"> a </w:t>
            </w:r>
            <w:r>
              <w:fldChar w:fldCharType="begin"/>
            </w:r>
            <w:r>
              <w:instrText xml:space="preserve"> XE "shared extension" </w:instrText>
            </w:r>
            <w:r>
              <w:fldChar w:fldCharType="end"/>
            </w:r>
            <w:r>
              <w:rPr>
                <w:rStyle w:val="OOoEmphasis"/>
              </w:rPr>
              <w:t>shared</w:t>
            </w:r>
            <w:r>
              <w:t xml:space="preserve"> extension, you need write access to the OpenOffice.org installation directory. </w:t>
            </w:r>
          </w:p>
        </w:tc>
      </w:tr>
    </w:tbl>
    <w:p w:rsidR="00000000" w:rsidRDefault="00647DE7">
      <w:pPr>
        <w:pStyle w:val="OOoHeading1"/>
        <w:tabs>
          <w:tab w:val="left" w:pos="0"/>
        </w:tabs>
      </w:pPr>
      <w:bookmarkStart w:id="20" w:name="_toc309"/>
      <w:bookmarkEnd w:id="20"/>
      <w:r>
        <w:t>Using extensions</w:t>
      </w:r>
    </w:p>
    <w:p w:rsidR="00000000" w:rsidRDefault="00647DE7">
      <w:pPr>
        <w:pStyle w:val="OOoTextBody"/>
      </w:pPr>
      <w:r>
        <w:t>This section describes several of the more important and popular extensions to OpenOffice.org. In each case, you need to fi</w:t>
      </w:r>
      <w:r>
        <w:t>rst install the extension as described in the previous section.</w:t>
      </w:r>
    </w:p>
    <w:bookmarkStart w:id="21" w:name="_toc311"/>
    <w:bookmarkEnd w:id="21"/>
    <w:p w:rsidR="00000000" w:rsidRDefault="00647DE7">
      <w:pPr>
        <w:pStyle w:val="OOoHeading2"/>
        <w:tabs>
          <w:tab w:val="left" w:pos="0"/>
        </w:tabs>
      </w:pPr>
      <w:r>
        <w:fldChar w:fldCharType="begin"/>
      </w:r>
      <w:r>
        <w:instrText xml:space="preserve"> XE "PDF import" </w:instrText>
      </w:r>
      <w:r>
        <w:fldChar w:fldCharType="end"/>
      </w:r>
      <w:r>
        <w:t>PDF Import</w:t>
      </w:r>
    </w:p>
    <w:p w:rsidR="00000000" w:rsidRDefault="00647DE7">
      <w:pPr>
        <w:pStyle w:val="OOoTextBody"/>
      </w:pPr>
      <w:r>
        <w:t xml:space="preserve">Enables you to make minor modifications to the text of existing PDF files when the original source files do not exist or you are unable to open the source files. </w:t>
      </w:r>
      <w:r>
        <w:t>(Whenever possible, modify the source and regenerate the PDF to obtain the best results.)</w:t>
      </w:r>
    </w:p>
    <w:p w:rsidR="00000000" w:rsidRDefault="00647DE7">
      <w:pPr>
        <w:pStyle w:val="OOoTextBody"/>
      </w:pPr>
      <w:r>
        <w:t xml:space="preserve">When the extension is installed, PDF is listed as a choice in the File Type drop-down list in the </w:t>
      </w:r>
      <w:r>
        <w:rPr>
          <w:rStyle w:val="OOoMenuPath"/>
        </w:rPr>
        <w:t>File &gt; Open</w:t>
      </w:r>
      <w:r>
        <w:t xml:space="preserve"> dialog. PDF documents open in Draw. Depending on the com</w:t>
      </w:r>
      <w:r>
        <w:t>plexity of the layout, changes may be easy or difficult to make, and the saved result may or may not preserve the original layout. Font substitution may occur.</w:t>
      </w:r>
    </w:p>
    <w:p w:rsidR="00000000" w:rsidRDefault="00647DE7">
      <w:pPr>
        <w:pStyle w:val="OOoTextBody"/>
      </w:pPr>
      <w:r>
        <w:t xml:space="preserve">Each line of text appears in a separate text box. If part of the text is in a different font or </w:t>
      </w:r>
      <w:r>
        <w:t>font variation (for example, bold or italic), that part of the line is in a separate text box. Thus a single line of text may contain several separate text boxes. If you edit the text in one box, the result may overlap the text in the following box or leav</w:t>
      </w:r>
      <w:r>
        <w:t>e a conspicuous gap between the two portions of text. If this occurs, you need to manually adjust the spacing between the boxes.</w:t>
      </w:r>
    </w:p>
    <w:p w:rsidR="00000000" w:rsidRDefault="00647DE7">
      <w:pPr>
        <w:pStyle w:val="OOoTextBody"/>
      </w:pPr>
      <w:r>
        <w:t xml:space="preserve">Graphics with transparent backgrounds are imported with black  backgrounds, and these black backgrounds remain when the edited </w:t>
      </w:r>
      <w:r>
        <w:t>PDF is saved again. Graphics and frames anchored “to paragraph” may move away from their positions during import; any incorrect positioning remains when the PDF is saved again.</w:t>
      </w:r>
    </w:p>
    <w:p w:rsidR="00000000" w:rsidRDefault="00647DE7">
      <w:pPr>
        <w:pStyle w:val="OOoTextBody"/>
      </w:pPr>
      <w:r>
        <w:t>From Sun Microsystems. Open source.</w:t>
      </w:r>
    </w:p>
    <w:p w:rsidR="00000000" w:rsidRDefault="00647DE7">
      <w:pPr>
        <w:pStyle w:val="OOoHeading2"/>
        <w:tabs>
          <w:tab w:val="left" w:pos="0"/>
        </w:tabs>
      </w:pPr>
      <w:bookmarkStart w:id="22" w:name="_toc317"/>
      <w:bookmarkEnd w:id="22"/>
      <w:r>
        <w:t>Presenter Console</w:t>
      </w:r>
    </w:p>
    <w:p w:rsidR="00000000" w:rsidRDefault="00647DE7">
      <w:pPr>
        <w:pStyle w:val="OOoTextBody"/>
      </w:pPr>
      <w:r>
        <w:t>Provides extra control ov</w:t>
      </w:r>
      <w:r>
        <w:t>er slide shows (presentations); for example, the presenter has ability to see the upcoming slide, the slide notes, and a presentation timer—while the audience sees only the current slide. The Presenter Console displays the elements in three easily changeab</w:t>
      </w:r>
      <w:r>
        <w:t>le views:</w:t>
      </w:r>
    </w:p>
    <w:p w:rsidR="00000000" w:rsidRDefault="00647DE7">
      <w:pPr>
        <w:pStyle w:val="OOoList1Start"/>
        <w:tabs>
          <w:tab w:val="left" w:pos="0"/>
        </w:tabs>
      </w:pPr>
      <w:r>
        <w:t>The first view displays the current slide, including the effects, and the upcoming slide.</w:t>
      </w:r>
    </w:p>
    <w:p w:rsidR="00000000" w:rsidRDefault="00647DE7">
      <w:pPr>
        <w:pStyle w:val="OOoList1Cont"/>
        <w:tabs>
          <w:tab w:val="left" w:pos="0"/>
        </w:tabs>
      </w:pPr>
      <w:r>
        <w:t>The second view shows the speaker's notes in large, clear, and scalable type, plus the current and upcoming slide.</w:t>
      </w:r>
    </w:p>
    <w:p w:rsidR="00000000" w:rsidRDefault="00647DE7">
      <w:pPr>
        <w:pStyle w:val="OOoList1End"/>
        <w:tabs>
          <w:tab w:val="left" w:pos="0"/>
        </w:tabs>
      </w:pPr>
      <w:r>
        <w:t>The third view is a slide sorter view wit</w:t>
      </w:r>
      <w:r>
        <w:t>h the slide thumbnails.</w:t>
      </w:r>
    </w:p>
    <w:p w:rsidR="00000000" w:rsidRDefault="00647DE7">
      <w:pPr>
        <w:pStyle w:val="OOoTextBody"/>
      </w:pPr>
      <w:r>
        <w:t>From Sun Microsystems. Open source.</w:t>
      </w:r>
    </w:p>
    <w:tbl>
      <w:tblPr>
        <w:tblW w:w="0" w:type="auto"/>
        <w:tblInd w:w="85" w:type="dxa"/>
        <w:tblLayout w:type="fixed"/>
        <w:tblCellMar>
          <w:top w:w="85" w:type="dxa"/>
          <w:left w:w="85" w:type="dxa"/>
          <w:bottom w:w="85" w:type="dxa"/>
          <w:right w:w="85" w:type="dxa"/>
        </w:tblCellMar>
        <w:tblLook w:val="0000" w:firstRow="0" w:lastRow="0" w:firstColumn="0" w:lastColumn="0" w:noHBand="0" w:noVBand="0"/>
      </w:tblPr>
      <w:tblGrid>
        <w:gridCol w:w="1416"/>
        <w:gridCol w:w="8790"/>
      </w:tblGrid>
      <w:tr w:rsidR="00000000">
        <w:tc>
          <w:tcPr>
            <w:tcW w:w="1416" w:type="dxa"/>
            <w:tcBorders>
              <w:top w:val="single" w:sz="8" w:space="0" w:color="000080"/>
              <w:bottom w:val="single" w:sz="8" w:space="0" w:color="000080"/>
            </w:tcBorders>
            <w:vAlign w:val="center"/>
          </w:tcPr>
          <w:p w:rsidR="00000000" w:rsidRDefault="00647DE7">
            <w:pPr>
              <w:pStyle w:val="OOoTipNoteCaution"/>
            </w:pPr>
            <w:r>
              <w:t>Note</w:t>
            </w:r>
          </w:p>
        </w:tc>
        <w:tc>
          <w:tcPr>
            <w:tcW w:w="8790" w:type="dxa"/>
            <w:tcBorders>
              <w:top w:val="single" w:sz="8" w:space="0" w:color="000080"/>
              <w:bottom w:val="single" w:sz="8" w:space="0" w:color="000080"/>
            </w:tcBorders>
            <w:vAlign w:val="center"/>
          </w:tcPr>
          <w:p w:rsidR="00000000" w:rsidRDefault="00647DE7">
            <w:pPr>
              <w:pStyle w:val="OOoTableText"/>
            </w:pPr>
            <w:r>
              <w:t>The Presenter Console works only on an operating system that supports multiple displays.</w:t>
            </w:r>
          </w:p>
        </w:tc>
      </w:tr>
    </w:tbl>
    <w:bookmarkStart w:id="23" w:name="_toc331"/>
    <w:bookmarkEnd w:id="23"/>
    <w:p w:rsidR="00000000" w:rsidRDefault="00647DE7">
      <w:pPr>
        <w:pStyle w:val="OOoHeading2"/>
        <w:tabs>
          <w:tab w:val="left" w:pos="0"/>
        </w:tabs>
      </w:pPr>
      <w:r>
        <w:fldChar w:fldCharType="begin"/>
      </w:r>
      <w:r>
        <w:instrText xml:space="preserve"> XE "Report Builder extension" </w:instrText>
      </w:r>
      <w:r>
        <w:fldChar w:fldCharType="end"/>
      </w:r>
      <w:r>
        <w:t>Report Builder</w:t>
      </w:r>
    </w:p>
    <w:p w:rsidR="00000000" w:rsidRDefault="00647DE7">
      <w:pPr>
        <w:pStyle w:val="OOoTextBody"/>
      </w:pPr>
      <w:r>
        <w:t xml:space="preserve">Creates stylish, complex database reports from Base. </w:t>
      </w:r>
      <w:r>
        <w:t>You can define group and page headers, group and page footers, and calculation fields. Export your reports into PDF or OpenDocument formats, or send them as email attachments. From Sun Microsystems. Open source.</w:t>
      </w:r>
    </w:p>
    <w:bookmarkStart w:id="24" w:name="_toc333"/>
    <w:bookmarkEnd w:id="24"/>
    <w:p w:rsidR="00000000" w:rsidRDefault="00647DE7">
      <w:pPr>
        <w:pStyle w:val="OOoHeading2"/>
        <w:tabs>
          <w:tab w:val="left" w:pos="0"/>
        </w:tabs>
      </w:pPr>
      <w:r>
        <w:fldChar w:fldCharType="begin"/>
      </w:r>
      <w:r>
        <w:instrText xml:space="preserve"> XE "Professional Template Pack extension" </w:instrText>
      </w:r>
      <w:r>
        <w:fldChar w:fldCharType="end"/>
      </w:r>
      <w:r>
        <w:t>Professional Template Pack II</w:t>
      </w:r>
    </w:p>
    <w:p w:rsidR="00000000" w:rsidRDefault="00647DE7">
      <w:pPr>
        <w:pStyle w:val="OOoTextBody"/>
      </w:pPr>
      <w:r>
        <w:t xml:space="preserve">Provides more than 120 templates for Writer, Calc, and Impress. Available in several languages. After you have installed this extension, you will find the templates under </w:t>
      </w:r>
      <w:r>
        <w:rPr>
          <w:rStyle w:val="OOoMenuPath"/>
        </w:rPr>
        <w:t>File &gt; New &gt; Templates and Documents</w:t>
      </w:r>
      <w:r>
        <w:t>. From Sun Microsy</w:t>
      </w:r>
      <w:r>
        <w:t>stems. Freeware.</w:t>
      </w:r>
    </w:p>
    <w:bookmarkStart w:id="25" w:name="_toc335"/>
    <w:bookmarkEnd w:id="25"/>
    <w:p w:rsidR="00000000" w:rsidRDefault="00647DE7">
      <w:pPr>
        <w:pStyle w:val="OOoHeading2"/>
        <w:tabs>
          <w:tab w:val="left" w:pos="0"/>
        </w:tabs>
      </w:pPr>
      <w:r>
        <w:fldChar w:fldCharType="begin"/>
      </w:r>
      <w:r>
        <w:instrText xml:space="preserve"> XE "Template Changer extension" </w:instrText>
      </w:r>
      <w:r>
        <w:fldChar w:fldCharType="end"/>
      </w:r>
      <w:r>
        <w:t>Template Changer</w:t>
      </w:r>
    </w:p>
    <w:p w:rsidR="00000000" w:rsidRDefault="00647DE7">
      <w:pPr>
        <w:pStyle w:val="OOoTextBody"/>
      </w:pPr>
      <w:r>
        <w:t xml:space="preserve">Adds two new items to the </w:t>
      </w:r>
      <w:r>
        <w:rPr>
          <w:rStyle w:val="OOoMenuPath"/>
        </w:rPr>
        <w:t>File &gt; Templates</w:t>
      </w:r>
      <w:r>
        <w:t xml:space="preserve"> menu that allow you to assign a new template to the current document or to a folder of documents. All styles and formatting will be loaded from </w:t>
      </w:r>
      <w:r>
        <w:t>that template and the document will behave as it was created using that template. Open source.</w:t>
      </w:r>
    </w:p>
    <w:p w:rsidR="00647DE7" w:rsidRDefault="00647DE7">
      <w:pPr>
        <w:pStyle w:val="OOoTextBody"/>
      </w:pPr>
    </w:p>
    <w:sectPr w:rsidR="00647DE7">
      <w:footerReference w:type="even" r:id="rId44"/>
      <w:footerReference w:type="default" r:id="rId45"/>
      <w:footerReference w:type="first" r:id="rId46"/>
      <w:footnotePr>
        <w:pos w:val="beneathText"/>
      </w:footnotePr>
      <w:pgSz w:w="11905" w:h="16837"/>
      <w:pgMar w:top="1134" w:right="1417" w:bottom="1466" w:left="283" w:header="720" w:footer="850" w:gutter="0"/>
      <w:cols w:space="72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rsidR="00647DE7" w:rsidRDefault="00647DE7">
      <w:pPr>
        <w:spacing w:after="0"/>
      </w:pPr>
      <w:r>
        <w:separator/>
      </w:r>
    </w:p>
  </w:endnote>
  <w:endnote w:type="continuationSeparator" w:id="0">
    <w:p w:rsidR="00647DE7" w:rsidRDefault="00647D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Bitstream Vera Serif">
    <w:altName w:val="Times New Roman"/>
    <w:charset w:val="CC"/>
    <w:family w:val="roman"/>
    <w:pitch w:val="variable"/>
  </w:font>
  <w:font w:name="Times New Roman">
    <w:panose1 w:val="02020603050405020304"/>
    <w:charset w:val="CC"/>
    <w:family w:val="roman"/>
    <w:pitch w:val="variable"/>
    <w:sig w:usb0="20002A87" w:usb1="80000000" w:usb2="00000008" w:usb3="00000000" w:csb0="000001FF" w:csb1="00000000"/>
  </w:font>
  <w:font w:name="StarSymbol">
    <w:altName w:val="Arial Unicode MS"/>
    <w:charset w:val="02"/>
    <w:family w:val="auto"/>
    <w:pitch w:val="default"/>
  </w:font>
  <w:font w:name="DejaVu Sans">
    <w:altName w:val="Times New Roman"/>
    <w:charset w:val="CC"/>
    <w:family w:val="auto"/>
    <w:pitch w:val="variable"/>
  </w:font>
  <w:font w:name="Bitstream Vera Sans">
    <w:altName w:val="Arial"/>
    <w:charset w:val="CC"/>
    <w:family w:val="swiss"/>
    <w:pitch w:val="variable"/>
  </w:font>
  <w:font w:name="HG Mincho Light J">
    <w:altName w:val="msmincho"/>
    <w:charset w:val="CC"/>
    <w:family w:val="auto"/>
    <w:pitch w:val="variable"/>
  </w:font>
  <w:font w:name="Lucidasans">
    <w:altName w:val="Times New Roman"/>
    <w:charset w:val="CC"/>
    <w:family w:val="auto"/>
    <w:pitch w:val="variable"/>
  </w:font>
  <w:font w:name="Bitstream Vera Sans Mono">
    <w:altName w:val="MS Gothic"/>
    <w:charset w:val="CC"/>
    <w:family w:val="swiss"/>
    <w:pitch w:val="fixed"/>
  </w:font>
  <w:font w:name="DejaVu Sans Mono">
    <w:charset w:val="CC"/>
    <w:family w:val="modern"/>
    <w:pitch w:val="fixed"/>
  </w:font>
  <w:font w:name="Century Schoolbook L">
    <w:charset w:val="CC"/>
    <w:family w:val="roman"/>
    <w:pitch w:val="variable"/>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B25A85">
    <w:pPr>
      <w:pStyle w:val="OOoFooter"/>
    </w:pPr>
    <w:r>
      <w:rPr>
        <w:noProof/>
        <w:lang w:val="ru-RU" w:eastAsia="ru-RU"/>
      </w:rPr>
      <w:drawing>
        <wp:anchor distT="0" distB="0" distL="0" distR="0" simplePos="0" relativeHeight="251658240" behindDoc="0" locked="0" layoutInCell="1" allowOverlap="1" wp14:editId="5044788E">
          <wp:simplePos x="0" y="0"/>
          <wp:positionH relativeFrom="column">
            <wp:posOffset>2540</wp:posOffset>
          </wp:positionH>
          <wp:positionV relativeFrom="paragraph">
            <wp:posOffset>120650</wp:posOffset>
          </wp:positionV>
          <wp:extent cx="2345690" cy="585470"/>
          <wp:effectExtent l="38100" t="38100" r="16510" b="241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07/7/7/main" val="0"/>
                      </a:ext>
                    </a:extLst>
                  </a:blip>
                  <a:srcRect/>
                  <a:stretch>
                    <a:fillRect/>
                  </a:stretch>
                </pic:blipFill>
                <pic:spPr bwMode="auto">
                  <a:xfrm>
                    <a:off x="0" y="0"/>
                    <a:ext cx="2345690" cy="58547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anchor>
      </w:drawing>
    </w:r>
  </w:p>
  <w:p w:rsidR="00000000" w:rsidRDefault="00647DE7">
    <w:pPr>
      <w:pStyle w:val="OOoFooter"/>
      <w:jc w:val="right"/>
    </w:pPr>
    <w:r>
      <w:t>You can download</w:t>
    </w:r>
    <w:r>
      <w:br/>
      <w:t xml:space="preserve"> an editable version of this document from</w:t>
    </w:r>
    <w:r>
      <w:br/>
      <w:t xml:space="preserve"> </w:t>
    </w:r>
    <w:hyperlink r:id="rId2" w:history="1">
      <w:r>
        <w:rPr>
          <w:rStyle w:val="Hyperlink"/>
        </w:rPr>
        <w:t>http://oooauthors.org/en/au</w:t>
      </w:r>
      <w:r>
        <w:rPr>
          <w:rStyle w:val="Hyperlink"/>
        </w:rPr>
        <w:t>thors/userguide3/published/</w:t>
      </w:r>
    </w:hyperlink>
  </w:p>
</w:ftr>
</file>

<file path=word/footer10.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1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12.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13.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14.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15.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16.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17.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18.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19.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pPr>
      <w:pStyle w:val="OOoFooter"/>
    </w:pPr>
    <w:r>
      <w:fldChar w:fldCharType="begin"/>
    </w:r>
    <w:r>
      <w:instrText xml:space="preserve"> PAGE </w:instrText>
    </w:r>
    <w:r>
      <w:fldChar w:fldCharType="separate"/>
    </w:r>
    <w:r w:rsidR="00B25A85">
      <w:rPr>
        <w:noProof/>
      </w:rPr>
      <w:t>4</w:t>
    </w:r>
    <w:r>
      <w:fldChar w:fldCharType="end"/>
    </w:r>
    <w:r>
      <w:tab/>
    </w:r>
    <w:r>
      <w:fldChar w:fldCharType="begin"/>
    </w:r>
    <w:r>
      <w:instrText xml:space="preserve"> TITLE </w:instrText>
    </w:r>
    <w:r>
      <w:fldChar w:fldCharType="separate"/>
    </w:r>
    <w:r>
      <w:t>Customizing OpenOffice.org</w:t>
    </w:r>
    <w:r>
      <w:fldChar w:fldCharType="end"/>
    </w:r>
  </w:p>
</w:ftr>
</file>

<file path=word/footer2.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B25A85">
    <w:pPr>
      <w:pStyle w:val="OOoFooter"/>
    </w:pPr>
    <w:r>
      <w:rPr>
        <w:noProof/>
        <w:lang w:val="ru-RU" w:eastAsia="ru-RU"/>
      </w:rPr>
      <w:drawing>
        <wp:anchor distT="0" distB="0" distL="0" distR="0" simplePos="0" relativeHeight="251657216" behindDoc="0" locked="0" layoutInCell="1" allowOverlap="1" wp14:editId="2DE5284F">
          <wp:simplePos x="0" y="0"/>
          <wp:positionH relativeFrom="column">
            <wp:posOffset>2540</wp:posOffset>
          </wp:positionH>
          <wp:positionV relativeFrom="paragraph">
            <wp:posOffset>120650</wp:posOffset>
          </wp:positionV>
          <wp:extent cx="2345690" cy="585470"/>
          <wp:effectExtent l="38100" t="38100" r="16510" b="241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07/7/7/main" val="0"/>
                      </a:ext>
                    </a:extLst>
                  </a:blip>
                  <a:srcRect/>
                  <a:stretch>
                    <a:fillRect/>
                  </a:stretch>
                </pic:blipFill>
                <pic:spPr bwMode="auto">
                  <a:xfrm>
                    <a:off x="0" y="0"/>
                    <a:ext cx="2345690" cy="58547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Lst>
                </pic:spPr>
              </pic:pic>
            </a:graphicData>
          </a:graphic>
        </wp:anchor>
      </w:drawing>
    </w:r>
  </w:p>
  <w:p w:rsidR="00000000" w:rsidRDefault="00647DE7">
    <w:pPr>
      <w:pStyle w:val="OOoFooter"/>
      <w:jc w:val="right"/>
    </w:pPr>
    <w:r>
      <w:t>You can download</w:t>
    </w:r>
    <w:r>
      <w:br/>
      <w:t xml:space="preserve"> an editable version of this document from</w:t>
    </w:r>
    <w:r>
      <w:br/>
      <w:t xml:space="preserve"> </w:t>
    </w:r>
    <w:hyperlink r:id="rId2" w:history="1">
      <w:r>
        <w:rPr>
          <w:rStyle w:val="Hyperlink"/>
        </w:rPr>
        <w:t>http://oooauthors.org/en/authors/userguide3/published/</w:t>
      </w:r>
    </w:hyperlink>
  </w:p>
</w:ftr>
</file>

<file path=word/footer20.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pPr>
      <w:pStyle w:val="OOoFooter"/>
    </w:pPr>
    <w:r>
      <w:t>Introduction</w:t>
    </w:r>
    <w:r>
      <w:tab/>
    </w:r>
    <w:r>
      <w:fldChar w:fldCharType="begin"/>
    </w:r>
    <w:r>
      <w:instrText xml:space="preserve"> PAGE </w:instrText>
    </w:r>
    <w:r>
      <w:fldChar w:fldCharType="separate"/>
    </w:r>
    <w:r w:rsidR="00B25A85">
      <w:rPr>
        <w:noProof/>
      </w:rPr>
      <w:t>5</w:t>
    </w:r>
    <w:r>
      <w:fldChar w:fldCharType="end"/>
    </w:r>
  </w:p>
</w:ftr>
</file>

<file path=word/footer2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3.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4.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5.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6.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er7.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pPr>
      <w:pStyle w:val="OOoFooter"/>
    </w:pPr>
    <w:r>
      <w:fldChar w:fldCharType="begin"/>
    </w:r>
    <w:r>
      <w:instrText xml:space="preserve"> PAGE </w:instrText>
    </w:r>
    <w:r>
      <w:fldChar w:fldCharType="separate"/>
    </w:r>
    <w:r>
      <w:t>17</w:t>
    </w:r>
    <w:r>
      <w:fldChar w:fldCharType="end"/>
    </w:r>
    <w:r>
      <w:tab/>
    </w:r>
    <w:r>
      <w:fldChar w:fldCharType="begin"/>
    </w:r>
    <w:r>
      <w:instrText xml:space="preserve"> TITLE </w:instrText>
    </w:r>
    <w:r>
      <w:fldChar w:fldCharType="separate"/>
    </w:r>
    <w:r>
      <w:t>Customi</w:t>
    </w:r>
    <w:r>
      <w:t>zing OpenOffice.org</w:t>
    </w:r>
    <w:r>
      <w:fldChar w:fldCharType="end"/>
    </w:r>
  </w:p>
</w:ftr>
</file>

<file path=word/footer8.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pPr>
      <w:pStyle w:val="OOoFooter"/>
    </w:pPr>
    <w:r>
      <w:fldChar w:fldCharType="begin"/>
    </w:r>
    <w:r>
      <w:instrText xml:space="preserve"> TITLE </w:instrText>
    </w:r>
    <w:r>
      <w:fldChar w:fldCharType="separate"/>
    </w:r>
    <w:r>
      <w:t>Customizing OpenOffice.org</w:t>
    </w:r>
    <w:r>
      <w:fldChar w:fldCharType="end"/>
    </w:r>
    <w:r>
      <w:tab/>
    </w:r>
    <w:r>
      <w:fldChar w:fldCharType="begin"/>
    </w:r>
    <w:r>
      <w:instrText xml:space="preserve"> PAGE </w:instrText>
    </w:r>
    <w:r>
      <w:fldChar w:fldCharType="separate"/>
    </w:r>
    <w:r w:rsidR="00B25A85">
      <w:rPr>
        <w:noProof/>
      </w:rPr>
      <w:t>3</w:t>
    </w:r>
    <w:r>
      <w:fldChar w:fldCharType="end"/>
    </w:r>
  </w:p>
</w:ftr>
</file>

<file path=word/footer9.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000000" w:rsidRDefault="00647DE7"/>
</w:ftr>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rsidR="00647DE7" w:rsidRDefault="00647DE7">
      <w:pPr>
        <w:spacing w:after="0"/>
      </w:pPr>
      <w:r>
        <w:separator/>
      </w:r>
    </w:p>
  </w:footnote>
  <w:footnote w:type="continuationSeparator" w:id="0">
    <w:p w:rsidR="00647DE7" w:rsidRDefault="00647DE7">
      <w:pPr>
        <w:spacing w:after="0"/>
      </w:pPr>
      <w:r>
        <w:continuationSeparator/>
      </w:r>
    </w:p>
  </w:footnote>
</w:footnote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OOoNum 123"/>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
    <w:nsid w:val="00000003"/>
    <w:multiLevelType w:val="multilevel"/>
    <w:tmpl w:val="00000003"/>
    <w:name w:val="OOoBullets 1"/>
    <w:lvl w:ilvl="0">
      <w:start w:val="1"/>
      <w:numFmt w:val="bullet"/>
      <w:suff w:val="nothing"/>
      <w:lvlText w:val="•"/>
      <w:lvlJc w:val="left"/>
      <w:pPr>
        <w:tabs>
          <w:tab w:val="num" w:pos="0"/>
        </w:tabs>
        <w:ind w:left="0" w:firstLine="0"/>
      </w:pPr>
      <w:rPr>
        <w:rFonts w:ascii="Bitstream Vera Serif" w:hAnsi="Bitstream Vera Serif" w:cs="StarSymbol"/>
        <w:sz w:val="24"/>
        <w:szCs w:val="18"/>
      </w:rPr>
    </w:lvl>
    <w:lvl w:ilvl="1">
      <w:start w:val="1"/>
      <w:numFmt w:val="bullet"/>
      <w:suff w:val="nothing"/>
      <w:lvlText w:val="•"/>
      <w:lvlJc w:val="left"/>
      <w:pPr>
        <w:tabs>
          <w:tab w:val="num" w:pos="0"/>
        </w:tabs>
        <w:ind w:left="0" w:firstLine="0"/>
      </w:pPr>
      <w:rPr>
        <w:rFonts w:ascii="Bitstream Vera Serif" w:hAnsi="Bitstream Vera Serif" w:cs="StarSymbol"/>
        <w:sz w:val="24"/>
        <w:szCs w:val="18"/>
      </w:rPr>
    </w:lvl>
    <w:lvl w:ilvl="2">
      <w:start w:val="1"/>
      <w:numFmt w:val="bullet"/>
      <w:suff w:val="nothing"/>
      <w:lvlText w:val="•"/>
      <w:lvlJc w:val="left"/>
      <w:pPr>
        <w:tabs>
          <w:tab w:val="num" w:pos="0"/>
        </w:tabs>
        <w:ind w:left="0" w:firstLine="0"/>
      </w:pPr>
      <w:rPr>
        <w:rFonts w:ascii="Bitstream Vera Serif" w:hAnsi="Bitstream Vera Serif" w:cs="StarSymbol"/>
        <w:sz w:val="24"/>
        <w:szCs w:val="18"/>
      </w:rPr>
    </w:lvl>
    <w:lvl w:ilvl="3">
      <w:start w:val="1"/>
      <w:numFmt w:val="bullet"/>
      <w:suff w:val="nothing"/>
      <w:lvlText w:val="•"/>
      <w:lvlJc w:val="left"/>
      <w:pPr>
        <w:tabs>
          <w:tab w:val="num" w:pos="0"/>
        </w:tabs>
        <w:ind w:left="0" w:firstLine="0"/>
      </w:pPr>
      <w:rPr>
        <w:rFonts w:ascii="Bitstream Vera Serif" w:hAnsi="Bitstream Vera Serif" w:cs="StarSymbol"/>
        <w:sz w:val="24"/>
        <w:szCs w:val="18"/>
      </w:rPr>
    </w:lvl>
    <w:lvl w:ilvl="4">
      <w:start w:val="1"/>
      <w:numFmt w:val="bullet"/>
      <w:suff w:val="nothing"/>
      <w:lvlText w:val="•"/>
      <w:lvlJc w:val="left"/>
      <w:pPr>
        <w:tabs>
          <w:tab w:val="num" w:pos="0"/>
        </w:tabs>
        <w:ind w:left="0" w:firstLine="0"/>
      </w:pPr>
      <w:rPr>
        <w:rFonts w:ascii="Bitstream Vera Serif" w:hAnsi="Bitstream Vera Serif" w:cs="StarSymbol"/>
        <w:sz w:val="24"/>
        <w:szCs w:val="18"/>
      </w:rPr>
    </w:lvl>
    <w:lvl w:ilvl="5">
      <w:start w:val="1"/>
      <w:numFmt w:val="bullet"/>
      <w:suff w:val="nothing"/>
      <w:lvlText w:val="•"/>
      <w:lvlJc w:val="left"/>
      <w:pPr>
        <w:tabs>
          <w:tab w:val="num" w:pos="0"/>
        </w:tabs>
        <w:ind w:left="0" w:firstLine="0"/>
      </w:pPr>
      <w:rPr>
        <w:rFonts w:ascii="Bitstream Vera Serif" w:hAnsi="Bitstream Vera Serif" w:cs="StarSymbol"/>
        <w:sz w:val="24"/>
        <w:szCs w:val="18"/>
      </w:rPr>
    </w:lvl>
    <w:lvl w:ilvl="6">
      <w:start w:val="1"/>
      <w:numFmt w:val="bullet"/>
      <w:suff w:val="nothing"/>
      <w:lvlText w:val="•"/>
      <w:lvlJc w:val="left"/>
      <w:pPr>
        <w:tabs>
          <w:tab w:val="num" w:pos="0"/>
        </w:tabs>
        <w:ind w:left="0" w:firstLine="0"/>
      </w:pPr>
      <w:rPr>
        <w:rFonts w:ascii="Bitstream Vera Serif" w:hAnsi="Bitstream Vera Serif" w:cs="StarSymbol"/>
        <w:sz w:val="24"/>
        <w:szCs w:val="18"/>
      </w:rPr>
    </w:lvl>
    <w:lvl w:ilvl="7">
      <w:start w:val="1"/>
      <w:numFmt w:val="bullet"/>
      <w:suff w:val="nothing"/>
      <w:lvlText w:val="•"/>
      <w:lvlJc w:val="left"/>
      <w:pPr>
        <w:tabs>
          <w:tab w:val="num" w:pos="0"/>
        </w:tabs>
        <w:ind w:left="0" w:firstLine="0"/>
      </w:pPr>
      <w:rPr>
        <w:rFonts w:ascii="Bitstream Vera Serif" w:hAnsi="Bitstream Vera Serif" w:cs="StarSymbol"/>
        <w:sz w:val="24"/>
        <w:szCs w:val="18"/>
      </w:rPr>
    </w:lvl>
    <w:lvl w:ilvl="8">
      <w:start w:val="1"/>
      <w:numFmt w:val="bullet"/>
      <w:suff w:val="nothing"/>
      <w:lvlText w:val="•"/>
      <w:lvlJc w:val="left"/>
      <w:pPr>
        <w:tabs>
          <w:tab w:val="num" w:pos="0"/>
        </w:tabs>
        <w:ind w:left="0" w:firstLine="0"/>
      </w:pPr>
      <w:rPr>
        <w:rFonts w:ascii="Bitstream Vera Serif" w:hAnsi="Bitstream Vera Serif" w:cs="StarSymbol"/>
        <w:sz w:val="24"/>
        <w:szCs w:val="18"/>
      </w:rPr>
    </w:lvl>
  </w:abstractNum>
  <w:abstractNum w:abstractNumId="3">
    <w:nsid w:val="00000004"/>
    <w:multiLevelType w:val="multilevel"/>
    <w:tmpl w:val="00000004"/>
    <w:name w:val="OOoNum abc"/>
    <w:lvl w:ilvl="0">
      <w:start w:val="1"/>
      <w:numFmt w:val="lowerLetter"/>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lowerLetter"/>
      <w:suff w:val="nothing"/>
      <w:lvlText w:val="%3)"/>
      <w:lvlJc w:val="lef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Letter"/>
      <w:suff w:val="nothing"/>
      <w:lvlText w:val="%6)"/>
      <w:lvlJc w:val="left"/>
      <w:pPr>
        <w:tabs>
          <w:tab w:val="num" w:pos="0"/>
        </w:tabs>
        <w:ind w:left="0" w:firstLine="0"/>
      </w:pPr>
    </w:lvl>
    <w:lvl w:ilvl="6">
      <w:start w:val="1"/>
      <w:numFmt w:val="lowerLetter"/>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Letter"/>
      <w:suff w:val="nothing"/>
      <w:lvlText w:val="%9)"/>
      <w:lvlJc w:val="left"/>
      <w:pPr>
        <w:tabs>
          <w:tab w:val="num" w:pos="0"/>
        </w:tabs>
        <w:ind w:left="0" w:firstLine="0"/>
      </w:pPr>
    </w:lvl>
  </w:abstractNum>
  <w:abstractNum w:abstractNumId="4">
    <w:nsid w:val="00000005"/>
    <w:multiLevelType w:val="multilevel"/>
    <w:tmpl w:val="00000005"/>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
    <w:nsid w:val="00000006"/>
    <w:multiLevelType w:val="multilevel"/>
    <w:tmpl w:val="00000006"/>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
    <w:nsid w:val="00000007"/>
    <w:multiLevelType w:val="multilevel"/>
    <w:tmpl w:val="00000007"/>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7">
    <w:nsid w:val="00000008"/>
    <w:multiLevelType w:val="multilevel"/>
    <w:tmpl w:val="00000008"/>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8">
    <w:nsid w:val="00000009"/>
    <w:multiLevelType w:val="multilevel"/>
    <w:tmpl w:val="00000009"/>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9">
    <w:nsid w:val="0000000A"/>
    <w:multiLevelType w:val="multilevel"/>
    <w:tmpl w:val="0000000A"/>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0">
    <w:nsid w:val="0000000B"/>
    <w:multiLevelType w:val="multilevel"/>
    <w:tmpl w:val="0000000B"/>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1">
    <w:nsid w:val="0000000C"/>
    <w:multiLevelType w:val="multilevel"/>
    <w:tmpl w:val="0000000C"/>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2">
    <w:nsid w:val="0000000D"/>
    <w:multiLevelType w:val="multilevel"/>
    <w:tmpl w:val="0000000D"/>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3">
    <w:nsid w:val="0000000E"/>
    <w:multiLevelType w:val="multilevel"/>
    <w:tmpl w:val="0000000E"/>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4">
    <w:nsid w:val="0000000F"/>
    <w:multiLevelType w:val="multilevel"/>
    <w:tmpl w:val="0000000F"/>
    <w:lvl w:ilvl="0">
      <w:start w:val="1"/>
      <w:numFmt w:val="decimal"/>
      <w:suff w:val="nothing"/>
      <w:lvlText w:val="%1)"/>
      <w:lvlJc w:val="righ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5">
    <w:nsid w:val="00000010"/>
    <w:multiLevelType w:val="multilevel"/>
    <w:tmpl w:val="00000010"/>
    <w:lvl w:ilvl="0">
      <w:start w:val="1"/>
      <w:numFmt w:val="bullet"/>
      <w:suff w:val="nothing"/>
      <w:lvlText w:val="•"/>
      <w:lvlJc w:val="left"/>
      <w:pPr>
        <w:tabs>
          <w:tab w:val="num" w:pos="0"/>
        </w:tabs>
        <w:ind w:left="0" w:firstLine="0"/>
      </w:pPr>
      <w:rPr>
        <w:rFonts w:ascii="Bitstream Vera Serif" w:hAnsi="Bitstream Vera Serif" w:cs="StarSymbol"/>
        <w:sz w:val="24"/>
        <w:szCs w:val="18"/>
      </w:rPr>
    </w:lvl>
    <w:lvl w:ilvl="1">
      <w:start w:val="1"/>
      <w:numFmt w:val="bullet"/>
      <w:suff w:val="nothing"/>
      <w:lvlText w:val="•"/>
      <w:lvlJc w:val="left"/>
      <w:pPr>
        <w:tabs>
          <w:tab w:val="num" w:pos="0"/>
        </w:tabs>
        <w:ind w:left="0" w:firstLine="0"/>
      </w:pPr>
      <w:rPr>
        <w:rFonts w:ascii="Bitstream Vera Serif" w:hAnsi="Bitstream Vera Serif" w:cs="StarSymbol"/>
        <w:sz w:val="24"/>
        <w:szCs w:val="18"/>
      </w:rPr>
    </w:lvl>
    <w:lvl w:ilvl="2">
      <w:start w:val="1"/>
      <w:numFmt w:val="bullet"/>
      <w:suff w:val="nothing"/>
      <w:lvlText w:val="•"/>
      <w:lvlJc w:val="left"/>
      <w:pPr>
        <w:tabs>
          <w:tab w:val="num" w:pos="0"/>
        </w:tabs>
        <w:ind w:left="0" w:firstLine="0"/>
      </w:pPr>
      <w:rPr>
        <w:rFonts w:ascii="Bitstream Vera Serif" w:hAnsi="Bitstream Vera Serif" w:cs="StarSymbol"/>
        <w:sz w:val="24"/>
        <w:szCs w:val="18"/>
      </w:rPr>
    </w:lvl>
    <w:lvl w:ilvl="3">
      <w:start w:val="1"/>
      <w:numFmt w:val="bullet"/>
      <w:suff w:val="nothing"/>
      <w:lvlText w:val="•"/>
      <w:lvlJc w:val="left"/>
      <w:pPr>
        <w:tabs>
          <w:tab w:val="num" w:pos="0"/>
        </w:tabs>
        <w:ind w:left="0" w:firstLine="0"/>
      </w:pPr>
      <w:rPr>
        <w:rFonts w:ascii="Bitstream Vera Serif" w:hAnsi="Bitstream Vera Serif" w:cs="StarSymbol"/>
        <w:sz w:val="24"/>
        <w:szCs w:val="18"/>
      </w:rPr>
    </w:lvl>
    <w:lvl w:ilvl="4">
      <w:start w:val="1"/>
      <w:numFmt w:val="bullet"/>
      <w:suff w:val="nothing"/>
      <w:lvlText w:val="•"/>
      <w:lvlJc w:val="left"/>
      <w:pPr>
        <w:tabs>
          <w:tab w:val="num" w:pos="0"/>
        </w:tabs>
        <w:ind w:left="0" w:firstLine="0"/>
      </w:pPr>
      <w:rPr>
        <w:rFonts w:ascii="Bitstream Vera Serif" w:hAnsi="Bitstream Vera Serif" w:cs="StarSymbol"/>
        <w:sz w:val="24"/>
        <w:szCs w:val="18"/>
      </w:rPr>
    </w:lvl>
    <w:lvl w:ilvl="5">
      <w:start w:val="1"/>
      <w:numFmt w:val="bullet"/>
      <w:suff w:val="nothing"/>
      <w:lvlText w:val="•"/>
      <w:lvlJc w:val="left"/>
      <w:pPr>
        <w:tabs>
          <w:tab w:val="num" w:pos="0"/>
        </w:tabs>
        <w:ind w:left="0" w:firstLine="0"/>
      </w:pPr>
      <w:rPr>
        <w:rFonts w:ascii="Bitstream Vera Serif" w:hAnsi="Bitstream Vera Serif" w:cs="StarSymbol"/>
        <w:sz w:val="24"/>
        <w:szCs w:val="18"/>
      </w:rPr>
    </w:lvl>
    <w:lvl w:ilvl="6">
      <w:start w:val="1"/>
      <w:numFmt w:val="bullet"/>
      <w:suff w:val="nothing"/>
      <w:lvlText w:val="•"/>
      <w:lvlJc w:val="left"/>
      <w:pPr>
        <w:tabs>
          <w:tab w:val="num" w:pos="0"/>
        </w:tabs>
        <w:ind w:left="0" w:firstLine="0"/>
      </w:pPr>
      <w:rPr>
        <w:rFonts w:ascii="Bitstream Vera Serif" w:hAnsi="Bitstream Vera Serif" w:cs="StarSymbol"/>
        <w:sz w:val="24"/>
        <w:szCs w:val="18"/>
      </w:rPr>
    </w:lvl>
    <w:lvl w:ilvl="7">
      <w:start w:val="1"/>
      <w:numFmt w:val="bullet"/>
      <w:suff w:val="nothing"/>
      <w:lvlText w:val="•"/>
      <w:lvlJc w:val="left"/>
      <w:pPr>
        <w:tabs>
          <w:tab w:val="num" w:pos="0"/>
        </w:tabs>
        <w:ind w:left="0" w:firstLine="0"/>
      </w:pPr>
      <w:rPr>
        <w:rFonts w:ascii="Bitstream Vera Serif" w:hAnsi="Bitstream Vera Serif" w:cs="StarSymbol"/>
        <w:sz w:val="24"/>
        <w:szCs w:val="18"/>
      </w:rPr>
    </w:lvl>
    <w:lvl w:ilvl="8">
      <w:start w:val="1"/>
      <w:numFmt w:val="bullet"/>
      <w:suff w:val="nothing"/>
      <w:lvlText w:val="•"/>
      <w:lvlJc w:val="left"/>
      <w:pPr>
        <w:tabs>
          <w:tab w:val="num" w:pos="0"/>
        </w:tabs>
        <w:ind w:left="0" w:firstLine="0"/>
      </w:pPr>
      <w:rPr>
        <w:rFonts w:ascii="Bitstream Vera Serif" w:hAnsi="Bitstream Vera Serif" w:cs="StarSymbol"/>
        <w:sz w:val="24"/>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displayBackgroundShape/>
  <w:mirrorMargins/>
  <w:defaultTabStop w:val="36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85"/>
    <w:rsid w:val="00647DE7"/>
    <w:rsid w:val="00B25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1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57"/>
    </w:pPr>
    <w:rPr>
      <w:rFonts w:ascii="Bitstream Vera Serif" w:eastAsia="DejaVu Sans" w:hAnsi="Bitstream Vera Serif"/>
      <w:kern w:val="1"/>
      <w:sz w:val="24"/>
      <w:szCs w:val="24"/>
      <w:lang w:val="en-AU"/>
    </w:rPr>
  </w:style>
  <w:style w:type="paragraph" w:styleId="Heading5">
    <w:name w:val="heading 5"/>
    <w:basedOn w:val="a"/>
    <w:next w:val="BodyText"/>
    <w:qFormat/>
    <w:pPr>
      <w:outlineLvl w:val="4"/>
    </w:pPr>
    <w:rPr>
      <w:bCs/>
      <w:sz w:val="20"/>
      <w:szCs w:val="24"/>
    </w:rPr>
  </w:style>
  <w:style w:type="paragraph" w:styleId="Heading6">
    <w:name w:val="heading 6"/>
    <w:basedOn w:val="a"/>
    <w:next w:val="BodyText"/>
    <w:qFormat/>
    <w:pPr>
      <w:outlineLvl w:val="5"/>
    </w:pPr>
    <w:rPr>
      <w:bCs/>
      <w:sz w:val="18"/>
      <w:szCs w:val="21"/>
    </w:rPr>
  </w:style>
  <w:style w:type="paragraph" w:styleId="Heading7">
    <w:name w:val="heading 7"/>
    <w:basedOn w:val="a"/>
    <w:next w:val="BodyText"/>
    <w:qFormat/>
    <w:pPr>
      <w:outlineLvl w:val="6"/>
    </w:pPr>
    <w:rPr>
      <w:bCs/>
      <w:sz w:val="18"/>
      <w:szCs w:val="21"/>
    </w:rPr>
  </w:style>
  <w:style w:type="paragraph" w:styleId="Heading8">
    <w:name w:val="heading 8"/>
    <w:basedOn w:val="a"/>
    <w:next w:val="BodyText"/>
    <w:qFormat/>
    <w:pPr>
      <w:outlineLvl w:val="7"/>
    </w:pPr>
    <w:rPr>
      <w:bCs/>
      <w:sz w:val="18"/>
      <w:szCs w:val="21"/>
    </w:rPr>
  </w:style>
  <w:style w:type="paragraph" w:styleId="Heading9">
    <w:name w:val="heading 9"/>
    <w:basedOn w:val="a"/>
    <w:next w:val="BodyText"/>
    <w:qFormat/>
    <w:pPr>
      <w:outlineLvl w:val="8"/>
    </w:pPr>
    <w:rPr>
      <w:bCs/>
      <w:sz w:val="18"/>
      <w:szCs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OoChapterNumber">
    <w:name w:val="OOoChapterNumber"/>
    <w:rPr>
      <w:rFonts w:ascii="Bitstream Vera Serif" w:hAnsi="Bitstream Vera Serif"/>
      <w:b/>
      <w:i/>
      <w:color w:val="000080"/>
      <w:sz w:val="96"/>
      <w:szCs w:val="96"/>
    </w:rPr>
  </w:style>
  <w:style w:type="character" w:styleId="Hyperlink">
    <w:name w:val="Hyperlink"/>
    <w:semiHidden/>
    <w:rPr>
      <w:color w:val="000080"/>
      <w:u w:val="none"/>
    </w:rPr>
  </w:style>
  <w:style w:type="character" w:customStyle="1" w:styleId="OOoDefault">
    <w:name w:val="OOoDefault"/>
    <w:rPr>
      <w:rFonts w:ascii="Bitstream Vera Serif" w:hAnsi="Bitstream Vera Serif"/>
      <w:kern w:val="1"/>
      <w:lang w:val="en-US"/>
    </w:rPr>
  </w:style>
  <w:style w:type="character" w:customStyle="1" w:styleId="OOoMenuPath">
    <w:name w:val="OOoMenuPath"/>
    <w:basedOn w:val="OOoDefault"/>
    <w:rPr>
      <w:rFonts w:ascii="Bitstream Vera Serif" w:hAnsi="Bitstream Vera Serif"/>
      <w:b/>
      <w:kern w:val="1"/>
      <w:lang w:val="en-US"/>
    </w:rPr>
  </w:style>
  <w:style w:type="character" w:customStyle="1" w:styleId="a0">
    <w:name w:val="Маркеры списка"/>
    <w:rPr>
      <w:rFonts w:ascii="Bitstream Vera Serif" w:eastAsia="StarSymbol" w:hAnsi="Bitstream Vera Serif" w:cs="StarSymbol"/>
      <w:sz w:val="24"/>
      <w:szCs w:val="18"/>
    </w:rPr>
  </w:style>
  <w:style w:type="character" w:customStyle="1" w:styleId="a1">
    <w:name w:val="Символ нумерации"/>
  </w:style>
  <w:style w:type="character" w:customStyle="1" w:styleId="OOoStrongEmphasis">
    <w:name w:val="OOoStrongEmphasis"/>
    <w:basedOn w:val="OOoDefault"/>
    <w:rPr>
      <w:rFonts w:ascii="Bitstream Vera Serif" w:hAnsi="Bitstream Vera Serif"/>
      <w:b/>
      <w:kern w:val="1"/>
      <w:lang w:val="en-US"/>
    </w:rPr>
  </w:style>
  <w:style w:type="character" w:customStyle="1" w:styleId="OOoComputerCode">
    <w:name w:val="OOoComputerCode"/>
    <w:basedOn w:val="OOoDefault"/>
    <w:rPr>
      <w:rFonts w:ascii="Bitstream Vera Sans Mono" w:hAnsi="Bitstream Vera Sans Mono"/>
      <w:kern w:val="1"/>
      <w:lang/>
    </w:rPr>
  </w:style>
  <w:style w:type="character" w:customStyle="1" w:styleId="a2">
    <w:name w:val="Символ сноски"/>
  </w:style>
  <w:style w:type="character" w:styleId="FootnoteReference">
    <w:name w:val="footnote reference"/>
    <w:semiHidden/>
    <w:rPr>
      <w:position w:val="24"/>
      <w:sz w:val="19"/>
    </w:rPr>
  </w:style>
  <w:style w:type="character" w:customStyle="1" w:styleId="OOoEmphasis">
    <w:name w:val="OOoEmphasis"/>
    <w:basedOn w:val="OOoDefault"/>
    <w:rPr>
      <w:rFonts w:ascii="Bitstream Vera Serif" w:hAnsi="Bitstream Vera Serif"/>
      <w:i/>
      <w:kern w:val="1"/>
      <w:lang w:val="en-US"/>
    </w:rPr>
  </w:style>
  <w:style w:type="character" w:customStyle="1" w:styleId="OOoKeystroke">
    <w:name w:val="OOoKeystroke"/>
    <w:basedOn w:val="OOoDefault"/>
    <w:rPr>
      <w:rFonts w:ascii="Bitstream Vera Serif" w:hAnsi="Bitstream Vera Serif"/>
      <w:i/>
      <w:iCs/>
      <w:kern w:val="1"/>
      <w:lang w:val="en-US"/>
    </w:rPr>
  </w:style>
  <w:style w:type="character" w:customStyle="1" w:styleId="OOoKeyboardInput">
    <w:name w:val="OOoKeyboardInput"/>
    <w:basedOn w:val="OOoComputerCode"/>
    <w:rPr>
      <w:rFonts w:ascii="Bitstream Vera Sans Mono" w:hAnsi="Bitstream Vera Sans Mono"/>
      <w:color w:val="000080"/>
      <w:kern w:val="1"/>
      <w:lang/>
    </w:rPr>
  </w:style>
  <w:style w:type="character" w:styleId="FollowedHyperlink">
    <w:name w:val="FollowedHyperlink"/>
    <w:semiHidden/>
    <w:rPr>
      <w:color w:val="800000"/>
      <w:u w:val="single"/>
      <w:lang/>
    </w:rPr>
  </w:style>
  <w:style w:type="character" w:customStyle="1" w:styleId="a3">
    <w:name w:val="Исходный текст"/>
    <w:rPr>
      <w:rFonts w:ascii="DejaVu Sans Mono" w:eastAsia="DejaVu Sans Mono" w:hAnsi="DejaVu Sans Mono" w:cs="DejaVu Sans Mono"/>
    </w:rPr>
  </w:style>
  <w:style w:type="paragraph" w:customStyle="1" w:styleId="a">
    <w:name w:val="Заголовок"/>
    <w:basedOn w:val="Normal"/>
    <w:next w:val="OOoTextBody"/>
    <w:pPr>
      <w:keepNext/>
      <w:spacing w:before="240" w:after="120"/>
    </w:pPr>
    <w:rPr>
      <w:rFonts w:ascii="Bitstream Vera Sans" w:eastAsia="HG Mincho Light J" w:hAnsi="Bitstream Vera Sans" w:cs="Lucidasans"/>
      <w:b/>
      <w:color w:val="000080"/>
      <w:szCs w:val="28"/>
    </w:rPr>
  </w:style>
  <w:style w:type="paragraph" w:styleId="BodyText">
    <w:name w:val="Body Text"/>
    <w:basedOn w:val="Normal"/>
    <w:semiHidden/>
    <w:pPr>
      <w:spacing w:after="120"/>
    </w:pPr>
  </w:style>
  <w:style w:type="paragraph" w:styleId="Title">
    <w:name w:val="Title"/>
    <w:basedOn w:val="a"/>
    <w:next w:val="Subtitle"/>
    <w:qFormat/>
  </w:style>
  <w:style w:type="paragraph" w:styleId="Subtitle">
    <w:name w:val="Subtitle"/>
    <w:basedOn w:val="a"/>
    <w:next w:val="BodyText"/>
    <w:qFormat/>
    <w:pPr>
      <w:jc w:val="center"/>
    </w:pPr>
    <w:rPr>
      <w:i/>
      <w:iCs/>
      <w:sz w:val="28"/>
    </w:rPr>
  </w:style>
  <w:style w:type="paragraph" w:styleId="List">
    <w:name w:val="List"/>
    <w:basedOn w:val="BodyText"/>
    <w:semiHidden/>
    <w:rPr>
      <w:rFonts w:cs="Lucidasans"/>
    </w:rPr>
  </w:style>
  <w:style w:type="paragraph" w:customStyle="1" w:styleId="a4">
    <w:name w:val="Название"/>
    <w:basedOn w:val="Normal"/>
    <w:pPr>
      <w:suppressLineNumbers/>
      <w:spacing w:before="120" w:after="120"/>
    </w:pPr>
    <w:rPr>
      <w:rFonts w:cs="Lucidasans"/>
      <w:i/>
      <w:iCs/>
    </w:rPr>
  </w:style>
  <w:style w:type="paragraph" w:customStyle="1" w:styleId="a5">
    <w:name w:val="Указатель"/>
    <w:basedOn w:val="Normal"/>
    <w:pPr>
      <w:suppressLineNumbers/>
    </w:pPr>
    <w:rPr>
      <w:rFonts w:cs="Lucidasans"/>
    </w:rPr>
  </w:style>
  <w:style w:type="paragraph" w:styleId="Footer">
    <w:name w:val="footer"/>
    <w:basedOn w:val="Normal"/>
    <w:semiHidden/>
    <w:pPr>
      <w:suppressLineNumbers/>
      <w:tabs>
        <w:tab w:val="center" w:pos="4818"/>
        <w:tab w:val="right" w:pos="9637"/>
      </w:tabs>
    </w:pPr>
  </w:style>
  <w:style w:type="paragraph" w:customStyle="1" w:styleId="OOoTextBody">
    <w:name w:val="OOoTextBody"/>
    <w:pPr>
      <w:suppressAutoHyphens/>
      <w:spacing w:after="120"/>
    </w:pPr>
    <w:rPr>
      <w:rFonts w:ascii="Bitstream Vera Serif" w:eastAsia="DejaVu Sans" w:hAnsi="Bitstream Vera Serif"/>
      <w:kern w:val="1"/>
      <w:sz w:val="28"/>
      <w:szCs w:val="24"/>
      <w:lang w:val="en-US"/>
    </w:rPr>
  </w:style>
  <w:style w:type="paragraph" w:customStyle="1" w:styleId="OOoHeading1">
    <w:name w:val="OOoHeading 1"/>
    <w:basedOn w:val="OOoHeading"/>
    <w:next w:val="OOoTextBody"/>
    <w:pPr>
      <w:numPr>
        <w:numId w:val="1"/>
      </w:numPr>
      <w:pBdr>
        <w:bottom w:val="single" w:sz="8" w:space="0" w:color="000080"/>
      </w:pBdr>
      <w:spacing w:before="360" w:after="180"/>
      <w:outlineLvl w:val="0"/>
    </w:pPr>
  </w:style>
  <w:style w:type="paragraph" w:customStyle="1" w:styleId="OOoHeading0">
    <w:name w:val="OOoHeading 0"/>
    <w:basedOn w:val="OOoHeading"/>
    <w:next w:val="OOoTextBody"/>
    <w:pPr>
      <w:spacing w:before="2160" w:after="187"/>
      <w:jc w:val="right"/>
    </w:pPr>
    <w:rPr>
      <w:rFonts w:ascii="Bitstream Vera Serif" w:hAnsi="Bitstream Vera Serif"/>
      <w:i/>
      <w:sz w:val="56"/>
    </w:rPr>
  </w:style>
  <w:style w:type="paragraph" w:customStyle="1" w:styleId="OOoGuideName">
    <w:name w:val="OOoGuideName"/>
    <w:basedOn w:val="OOoTextBody"/>
    <w:next w:val="OOoHeading0"/>
    <w:pPr>
      <w:spacing w:before="3600" w:after="58"/>
      <w:jc w:val="right"/>
    </w:pPr>
    <w:rPr>
      <w:i/>
      <w:color w:val="000080"/>
      <w:sz w:val="36"/>
    </w:rPr>
  </w:style>
  <w:style w:type="paragraph" w:customStyle="1" w:styleId="OOoPageBreak">
    <w:name w:val="OOoPageBreak"/>
    <w:basedOn w:val="OOoTextBody"/>
    <w:next w:val="OOoTextBody"/>
  </w:style>
  <w:style w:type="paragraph" w:customStyle="1" w:styleId="OOoToCHead">
    <w:name w:val="OOoToCHead"/>
    <w:basedOn w:val="OOoHeading"/>
    <w:next w:val="OOoTextBody"/>
    <w:pPr>
      <w:spacing w:after="119"/>
    </w:pPr>
  </w:style>
  <w:style w:type="paragraph" w:customStyle="1" w:styleId="OOoFooter">
    <w:name w:val="OOoFooter"/>
    <w:basedOn w:val="OOoTextBody"/>
    <w:pPr>
      <w:tabs>
        <w:tab w:val="right" w:pos="10205"/>
      </w:tabs>
      <w:spacing w:after="0"/>
    </w:pPr>
    <w:rPr>
      <w:i/>
      <w:sz w:val="24"/>
    </w:rPr>
  </w:style>
  <w:style w:type="paragraph" w:styleId="TOC1">
    <w:name w:val="toc 1"/>
    <w:basedOn w:val="a5"/>
    <w:semiHidden/>
    <w:pPr>
      <w:tabs>
        <w:tab w:val="right" w:leader="dot" w:pos="9637"/>
      </w:tabs>
    </w:pPr>
  </w:style>
  <w:style w:type="paragraph" w:styleId="TOC2">
    <w:name w:val="toc 2"/>
    <w:basedOn w:val="a5"/>
    <w:semiHidden/>
    <w:pPr>
      <w:tabs>
        <w:tab w:val="right" w:leader="dot" w:pos="9637"/>
      </w:tabs>
      <w:ind w:left="283"/>
    </w:pPr>
  </w:style>
  <w:style w:type="paragraph" w:styleId="TOC3">
    <w:name w:val="toc 3"/>
    <w:basedOn w:val="a5"/>
    <w:semiHidden/>
    <w:pPr>
      <w:tabs>
        <w:tab w:val="right" w:leader="dot" w:pos="9637"/>
      </w:tabs>
      <w:ind w:left="566"/>
    </w:pPr>
  </w:style>
  <w:style w:type="paragraph" w:customStyle="1" w:styleId="OOoTipNoteCaution">
    <w:name w:val="OOoTip/Note/Caution"/>
    <w:basedOn w:val="OOoTextBody"/>
    <w:pPr>
      <w:spacing w:after="0"/>
      <w:jc w:val="center"/>
    </w:pPr>
    <w:rPr>
      <w:rFonts w:ascii="Bitstream Vera Sans" w:hAnsi="Bitstream Vera Sans"/>
      <w:b/>
    </w:rPr>
  </w:style>
  <w:style w:type="paragraph" w:customStyle="1" w:styleId="OOoTableText">
    <w:name w:val="OOoTableText"/>
    <w:basedOn w:val="OOoTextBody"/>
    <w:pPr>
      <w:spacing w:after="40"/>
      <w:ind w:left="120" w:right="120"/>
    </w:pPr>
    <w:rPr>
      <w:sz w:val="25"/>
    </w:rPr>
  </w:style>
  <w:style w:type="paragraph" w:customStyle="1" w:styleId="OOoTableCaption">
    <w:name w:val="OOoTableCaption"/>
    <w:basedOn w:val="OOoTextBody"/>
    <w:next w:val="OOoTextBody"/>
    <w:pPr>
      <w:keepNext/>
      <w:spacing w:before="120" w:after="60"/>
    </w:pPr>
    <w:rPr>
      <w:i/>
    </w:rPr>
  </w:style>
  <w:style w:type="paragraph" w:customStyle="1" w:styleId="OOoTableHeader">
    <w:name w:val="OOoTableHeader"/>
    <w:basedOn w:val="OOoTableText"/>
    <w:pPr>
      <w:shd w:val="clear" w:color="auto" w:fill="000080"/>
      <w:spacing w:after="0"/>
    </w:pPr>
    <w:rPr>
      <w:rFonts w:ascii="Bitstream Vera Sans" w:hAnsi="Bitstream Vera Sans"/>
      <w:b/>
      <w:i/>
      <w:color w:val="FFFFFF"/>
    </w:rPr>
  </w:style>
  <w:style w:type="paragraph" w:customStyle="1" w:styleId="OOoList">
    <w:name w:val="OOoList"/>
    <w:basedOn w:val="OOoTextBody"/>
    <w:pPr>
      <w:spacing w:after="60"/>
    </w:pPr>
  </w:style>
  <w:style w:type="paragraph" w:customStyle="1" w:styleId="OOoTextBodyListIntro">
    <w:name w:val="OOoTextBody_ListIntro"/>
    <w:basedOn w:val="OOoTextBody"/>
    <w:next w:val="OOoTextBody"/>
    <w:pPr>
      <w:keepNext/>
      <w:spacing w:after="62"/>
    </w:pPr>
  </w:style>
  <w:style w:type="paragraph" w:customStyle="1" w:styleId="OOoList1Start">
    <w:name w:val="OOoList 1 Start"/>
    <w:basedOn w:val="OOoList"/>
    <w:next w:val="OOoList1Cont"/>
    <w:pPr>
      <w:numPr>
        <w:numId w:val="16"/>
      </w:numPr>
    </w:pPr>
  </w:style>
  <w:style w:type="paragraph" w:customStyle="1" w:styleId="OOoList1Cont">
    <w:name w:val="OOoList 1 Cont."/>
    <w:basedOn w:val="OOoList1Start"/>
  </w:style>
  <w:style w:type="paragraph" w:customStyle="1" w:styleId="OOoListTextBodyL1">
    <w:name w:val="OOoList_TextBody_L1"/>
    <w:basedOn w:val="OOoList"/>
    <w:pPr>
      <w:ind w:left="737"/>
    </w:pPr>
  </w:style>
  <w:style w:type="paragraph" w:customStyle="1" w:styleId="OOoList1End">
    <w:name w:val="OOoList 1 End"/>
    <w:basedOn w:val="OOoList1Start"/>
    <w:next w:val="OOoTextBody"/>
    <w:pPr>
      <w:spacing w:after="119"/>
    </w:pPr>
  </w:style>
  <w:style w:type="paragraph" w:customStyle="1" w:styleId="OOoTextBodyIndent">
    <w:name w:val="OOoTextBodyIndent"/>
    <w:basedOn w:val="OOoTextBody"/>
    <w:pPr>
      <w:ind w:left="360"/>
    </w:pPr>
  </w:style>
  <w:style w:type="paragraph" w:customStyle="1" w:styleId="a6">
    <w:name w:val="Содержимое таблицы"/>
    <w:basedOn w:val="Normal"/>
    <w:pPr>
      <w:suppressLineNumbers/>
    </w:pPr>
  </w:style>
  <w:style w:type="paragraph" w:customStyle="1" w:styleId="OOoNum123Start">
    <w:name w:val="OOoNum 123 Start"/>
    <w:basedOn w:val="OOoList"/>
    <w:next w:val="OOoNum123Cont"/>
    <w:pPr>
      <w:numPr>
        <w:numId w:val="15"/>
      </w:numPr>
    </w:pPr>
  </w:style>
  <w:style w:type="paragraph" w:customStyle="1" w:styleId="OOoNum123Cont">
    <w:name w:val="OOoNum 123 Cont."/>
    <w:basedOn w:val="OOoNum123Start"/>
  </w:style>
  <w:style w:type="paragraph" w:customStyle="1" w:styleId="OOoNum123End">
    <w:name w:val="OOoNum 123 End"/>
    <w:basedOn w:val="OOoNum123Start"/>
    <w:next w:val="OOoTextBody"/>
    <w:pPr>
      <w:spacing w:after="120"/>
    </w:pPr>
  </w:style>
  <w:style w:type="paragraph" w:customStyle="1" w:styleId="OOoFigureCaption">
    <w:name w:val="OOoFigureCaption"/>
    <w:basedOn w:val="OOoTableCaption"/>
    <w:next w:val="OOoTextBody"/>
    <w:pPr>
      <w:keepNext w:val="0"/>
      <w:spacing w:before="0" w:after="62"/>
    </w:pPr>
  </w:style>
  <w:style w:type="paragraph" w:customStyle="1" w:styleId="OOoComputerCode0">
    <w:name w:val="OOoComputerCode"/>
    <w:basedOn w:val="OOoTextBody"/>
    <w:pPr>
      <w:spacing w:after="0"/>
      <w:ind w:left="360"/>
    </w:pPr>
    <w:rPr>
      <w:rFonts w:ascii="Bitstream Vera Sans Mono" w:hAnsi="Bitstream Vera Sans Mono"/>
      <w:lang/>
    </w:rPr>
  </w:style>
  <w:style w:type="paragraph" w:styleId="FootnoteText">
    <w:name w:val="footnote text"/>
    <w:basedOn w:val="Normal"/>
    <w:semiHidden/>
    <w:pPr>
      <w:suppressLineNumbers/>
      <w:ind w:left="283" w:hanging="283"/>
    </w:pPr>
    <w:rPr>
      <w:sz w:val="20"/>
      <w:szCs w:val="20"/>
    </w:rPr>
  </w:style>
  <w:style w:type="paragraph" w:customStyle="1" w:styleId="OOoFootnote">
    <w:name w:val="OOoFootnote"/>
    <w:basedOn w:val="OOoTextBody"/>
    <w:pPr>
      <w:ind w:left="360" w:hanging="360"/>
    </w:pPr>
    <w:rPr>
      <w:sz w:val="22"/>
    </w:rPr>
  </w:style>
  <w:style w:type="paragraph" w:customStyle="1" w:styleId="OOoNewChapter">
    <w:name w:val="OOoNewChapter"/>
    <w:basedOn w:val="OOoTextBody"/>
    <w:pPr>
      <w:spacing w:after="60"/>
      <w:jc w:val="center"/>
    </w:pPr>
  </w:style>
  <w:style w:type="paragraph" w:customStyle="1" w:styleId="OOoFigure">
    <w:name w:val="OOoFigure"/>
    <w:basedOn w:val="OOoTextBody"/>
    <w:next w:val="OOoTextBody"/>
    <w:pPr>
      <w:spacing w:before="120"/>
      <w:jc w:val="center"/>
    </w:pPr>
  </w:style>
  <w:style w:type="paragraph" w:customStyle="1" w:styleId="OOoDefinitionTerm">
    <w:name w:val="OOoDefinitionTerm"/>
    <w:basedOn w:val="OOoDefinition"/>
    <w:next w:val="BodyTextIndent"/>
    <w:pPr>
      <w:keepNext/>
      <w:spacing w:before="120" w:after="0"/>
      <w:ind w:left="0"/>
    </w:pPr>
    <w:rPr>
      <w:rFonts w:ascii="Bitstream Vera Sans" w:hAnsi="Bitstream Vera Sans"/>
      <w:b/>
      <w:color w:val="000080"/>
    </w:rPr>
  </w:style>
  <w:style w:type="paragraph" w:styleId="BodyTextIndent">
    <w:name w:val="Body Text Indent"/>
    <w:basedOn w:val="BodyText"/>
    <w:semiHidden/>
    <w:pPr>
      <w:ind w:left="283"/>
    </w:pPr>
  </w:style>
  <w:style w:type="paragraph" w:customStyle="1" w:styleId="OOoDefinition">
    <w:name w:val="OOoDefinition"/>
    <w:basedOn w:val="OOoTextBody"/>
    <w:pPr>
      <w:spacing w:after="60"/>
      <w:ind w:left="360"/>
    </w:pPr>
  </w:style>
  <w:style w:type="paragraph" w:customStyle="1" w:styleId="OOoSimpleList">
    <w:name w:val="OOoSimpleList"/>
    <w:basedOn w:val="OOoList"/>
    <w:next w:val="OOoTextBody"/>
    <w:pPr>
      <w:ind w:left="360"/>
    </w:pPr>
  </w:style>
  <w:style w:type="paragraph" w:customStyle="1" w:styleId="a7">
    <w:name w:val="Заголовок таблицы"/>
    <w:basedOn w:val="a6"/>
    <w:pPr>
      <w:jc w:val="center"/>
    </w:pPr>
    <w:rPr>
      <w:b/>
      <w:bCs/>
    </w:rPr>
  </w:style>
  <w:style w:type="paragraph" w:customStyle="1" w:styleId="OOoComputerCodeEnd">
    <w:name w:val="OOoComputerCode_End"/>
    <w:basedOn w:val="OOoComputerCode0"/>
    <w:next w:val="OOoTextBody"/>
    <w:pPr>
      <w:spacing w:after="60"/>
    </w:pPr>
    <w:rPr>
      <w:szCs w:val="22"/>
    </w:rPr>
  </w:style>
  <w:style w:type="paragraph" w:customStyle="1" w:styleId="OOoSubtitle">
    <w:name w:val="OOoSubtitle"/>
    <w:basedOn w:val="OOoTextBody"/>
    <w:next w:val="OOoTextBody"/>
    <w:pPr>
      <w:jc w:val="right"/>
    </w:pPr>
    <w:rPr>
      <w:i/>
      <w:color w:val="000080"/>
      <w:sz w:val="36"/>
    </w:rPr>
  </w:style>
  <w:style w:type="paragraph" w:customStyle="1" w:styleId="a8">
    <w:name w:val="Содержимое врезки"/>
    <w:basedOn w:val="BodyText"/>
  </w:style>
  <w:style w:type="paragraph" w:customStyle="1" w:styleId="OOoHeading">
    <w:name w:val="OOoHeading"/>
    <w:basedOn w:val="OOoTextBody"/>
    <w:pPr>
      <w:keepNext/>
    </w:pPr>
    <w:rPr>
      <w:rFonts w:ascii="Bitstream Vera Sans" w:hAnsi="Bitstream Vera Sans"/>
      <w:b/>
      <w:color w:val="000080"/>
      <w:sz w:val="42"/>
    </w:rPr>
  </w:style>
  <w:style w:type="paragraph" w:customStyle="1" w:styleId="OOoContents">
    <w:name w:val="OOoContents"/>
    <w:basedOn w:val="OOoTextBody"/>
  </w:style>
  <w:style w:type="paragraph" w:customStyle="1" w:styleId="OOoContents1">
    <w:name w:val="OOoContents 1"/>
    <w:basedOn w:val="OOoContents"/>
  </w:style>
  <w:style w:type="paragraph" w:customStyle="1" w:styleId="OOoContents2">
    <w:name w:val="OOoContents 2"/>
    <w:basedOn w:val="OOoContents"/>
    <w:pPr>
      <w:ind w:left="283"/>
    </w:pPr>
  </w:style>
  <w:style w:type="paragraph" w:customStyle="1" w:styleId="OOoContents3">
    <w:name w:val="OOoContents 3"/>
    <w:basedOn w:val="OOoContents"/>
    <w:pPr>
      <w:ind w:left="567"/>
    </w:pPr>
  </w:style>
  <w:style w:type="paragraph" w:styleId="TOC4">
    <w:name w:val="toc 4"/>
    <w:basedOn w:val="a5"/>
    <w:semiHidden/>
    <w:pPr>
      <w:tabs>
        <w:tab w:val="right" w:leader="dot" w:pos="9637"/>
      </w:tabs>
      <w:ind w:left="849"/>
    </w:pPr>
  </w:style>
  <w:style w:type="paragraph" w:customStyle="1" w:styleId="OOoContents4">
    <w:name w:val="OOoContents 4"/>
    <w:basedOn w:val="OOoContents"/>
    <w:pPr>
      <w:ind w:firstLine="960"/>
    </w:pPr>
  </w:style>
  <w:style w:type="paragraph" w:customStyle="1" w:styleId="OOoCopyrightPage">
    <w:name w:val="OOoCopyrightPage"/>
    <w:basedOn w:val="OOoHeading"/>
    <w:next w:val="OOoTextBodyIndent"/>
    <w:pPr>
      <w:spacing w:before="283" w:after="119"/>
    </w:pPr>
  </w:style>
  <w:style w:type="paragraph" w:customStyle="1" w:styleId="OOoNumabcStart">
    <w:name w:val="OOoNum abc Start"/>
    <w:basedOn w:val="OOoList"/>
    <w:next w:val="OOoNumabcCont"/>
    <w:pPr>
      <w:numPr>
        <w:numId w:val="4"/>
      </w:numPr>
    </w:pPr>
  </w:style>
  <w:style w:type="paragraph" w:customStyle="1" w:styleId="OOoNumiiiStart">
    <w:name w:val="OOoNum iii Start"/>
    <w:basedOn w:val="OOoList"/>
    <w:next w:val="OOoNumiiiCont"/>
  </w:style>
  <w:style w:type="paragraph" w:customStyle="1" w:styleId="OOoNumabcCont">
    <w:name w:val="OOoNum abc Cont."/>
    <w:basedOn w:val="OOoNumabcStart"/>
  </w:style>
  <w:style w:type="paragraph" w:customStyle="1" w:styleId="OOoNumabcEnd">
    <w:name w:val="OOoNum abc End"/>
    <w:basedOn w:val="OOoNumabcStart"/>
    <w:next w:val="OOoTextBody"/>
  </w:style>
  <w:style w:type="paragraph" w:customStyle="1" w:styleId="OOoNumiiiCont">
    <w:name w:val="OOoNum iii Cont."/>
    <w:basedOn w:val="OOoNumiiiStart"/>
  </w:style>
  <w:style w:type="paragraph" w:customStyle="1" w:styleId="OOoNumiiiEnd">
    <w:name w:val="OOoNum iii End"/>
    <w:basedOn w:val="OOoNumiiiStart"/>
    <w:next w:val="OOoTextBody"/>
  </w:style>
  <w:style w:type="paragraph" w:customStyle="1" w:styleId="OOoListTNCEnd">
    <w:name w:val="OOoListTNC End"/>
    <w:basedOn w:val="OOoListTNCStart"/>
    <w:next w:val="OOoTableText"/>
  </w:style>
  <w:style w:type="paragraph" w:customStyle="1" w:styleId="OOoListTNCCont">
    <w:name w:val="OOoListTNC Cont."/>
    <w:basedOn w:val="OOoListTNCStart"/>
  </w:style>
  <w:style w:type="paragraph" w:customStyle="1" w:styleId="OOoListTNCStart">
    <w:name w:val="OOoListTNC Start"/>
    <w:basedOn w:val="OOoTableText"/>
    <w:next w:val="OOoListTNCCont"/>
    <w:pPr>
      <w:numPr>
        <w:numId w:val="16"/>
      </w:numPr>
    </w:pPr>
  </w:style>
  <w:style w:type="paragraph" w:customStyle="1" w:styleId="OOoTableTextListIntro">
    <w:name w:val="OOoTableText_ListIntro"/>
    <w:basedOn w:val="OOoTableText"/>
    <w:next w:val="OOoTableText"/>
  </w:style>
  <w:style w:type="paragraph" w:customStyle="1" w:styleId="OOoNumberedTNCEnd">
    <w:name w:val="OOoNumberedTNC End"/>
    <w:basedOn w:val="OOoNumberedTNCStart"/>
    <w:next w:val="OOoTableText"/>
  </w:style>
  <w:style w:type="paragraph" w:customStyle="1" w:styleId="OOoNumberedTNCCont">
    <w:name w:val="OOoNumberedTNC Cont."/>
    <w:basedOn w:val="OOoNumberedTNCStart"/>
  </w:style>
  <w:style w:type="paragraph" w:customStyle="1" w:styleId="OOoNumberedTNCStart">
    <w:name w:val="OOoNumberedTNC Start"/>
    <w:basedOn w:val="OOoTableText"/>
    <w:next w:val="OOoNumberedTNCCont"/>
    <w:pPr>
      <w:numPr>
        <w:numId w:val="15"/>
      </w:numPr>
    </w:pPr>
  </w:style>
  <w:style w:type="paragraph" w:customStyle="1" w:styleId="OOoHeading2">
    <w:name w:val="OOoHeading 2"/>
    <w:basedOn w:val="OOoHeading"/>
    <w:next w:val="OOoTextBody"/>
    <w:pPr>
      <w:numPr>
        <w:ilvl w:val="1"/>
        <w:numId w:val="1"/>
      </w:numPr>
      <w:spacing w:before="280"/>
      <w:outlineLvl w:val="1"/>
    </w:pPr>
    <w:rPr>
      <w:sz w:val="36"/>
    </w:rPr>
  </w:style>
  <w:style w:type="paragraph" w:customStyle="1" w:styleId="OOoHeading3">
    <w:name w:val="OOoHeading 3"/>
    <w:basedOn w:val="OOoHeading"/>
    <w:next w:val="OOoTextBody"/>
    <w:pPr>
      <w:numPr>
        <w:ilvl w:val="2"/>
        <w:numId w:val="1"/>
      </w:numPr>
      <w:spacing w:before="240" w:after="60"/>
      <w:outlineLvl w:val="2"/>
    </w:pPr>
    <w:rPr>
      <w:i/>
      <w:sz w:val="32"/>
    </w:rPr>
  </w:style>
  <w:style w:type="paragraph" w:customStyle="1" w:styleId="OOoHeading4">
    <w:name w:val="OOoHeading 4"/>
    <w:basedOn w:val="OOoHeading"/>
    <w:next w:val="OOoTextBody"/>
    <w:pPr>
      <w:numPr>
        <w:ilvl w:val="3"/>
        <w:numId w:val="1"/>
      </w:numPr>
      <w:spacing w:before="180" w:after="0"/>
      <w:outlineLvl w:val="3"/>
    </w:pPr>
    <w:rPr>
      <w:sz w:val="28"/>
    </w:rPr>
  </w:style>
  <w:style w:type="paragraph" w:customStyle="1" w:styleId="OOoListTextBodyL2">
    <w:name w:val="OOoList_TextBody_L2"/>
    <w:basedOn w:val="OOoList"/>
    <w:pPr>
      <w:ind w:left="1247"/>
    </w:pPr>
  </w:style>
  <w:style w:type="paragraph" w:customStyle="1" w:styleId="OOoList2Cont">
    <w:name w:val="OOoList 2 Cont."/>
    <w:basedOn w:val="OOoList2Start"/>
  </w:style>
  <w:style w:type="paragraph" w:customStyle="1" w:styleId="OOoList2Start">
    <w:name w:val="OOoList 2 Start"/>
    <w:basedOn w:val="OOoList"/>
    <w:next w:val="OOoList2Cont"/>
  </w:style>
  <w:style w:type="paragraph" w:customStyle="1" w:styleId="OOoList2End">
    <w:name w:val="OOoList 2 End"/>
    <w:basedOn w:val="OOoList2Start"/>
    <w:next w:val="OOoTextBody"/>
    <w:pPr>
      <w:spacing w:after="119"/>
    </w:pPr>
  </w:style>
  <w:style w:type="paragraph" w:customStyle="1" w:styleId="10">
    <w:name w:val="Заголовок 10"/>
    <w:basedOn w:val="a"/>
    <w:next w:val="BodyText"/>
    <w:rPr>
      <w:bCs/>
      <w:sz w:val="18"/>
      <w:szCs w:val="21"/>
    </w:rPr>
  </w:style>
  <w:style w:type="paragraph" w:customStyle="1" w:styleId="OOoTableTextCaption">
    <w:name w:val="OOoTableText(Caption)"/>
    <w:pPr>
      <w:widowControl w:val="0"/>
      <w:suppressAutoHyphens/>
    </w:pPr>
    <w:rPr>
      <w:rFonts w:ascii="Bitstream Vera Sans" w:eastAsia="DejaVu Sans" w:hAnsi="Bitstream Vera Sans"/>
      <w:kern w:val="1"/>
      <w:sz w:val="22"/>
      <w:szCs w:val="24"/>
      <w:lang w:val="en-US"/>
    </w:rPr>
  </w:style>
  <w:style w:type="paragraph" w:customStyle="1" w:styleId="a9">
    <w:name w:val="Таблица"/>
    <w:basedOn w:val="a4"/>
  </w:style>
  <w:style w:type="paragraph" w:customStyle="1" w:styleId="OOoHeading10">
    <w:name w:val="OOoHeading1"/>
    <w:next w:val="OOoTextBody"/>
    <w:pPr>
      <w:keepNext/>
      <w:widowControl w:val="0"/>
      <w:pBdr>
        <w:bottom w:val="single" w:sz="8" w:space="1" w:color="000080"/>
      </w:pBdr>
      <w:suppressAutoHyphens/>
      <w:spacing w:before="431" w:after="215"/>
    </w:pPr>
    <w:rPr>
      <w:rFonts w:ascii="Bitstream Vera Sans" w:eastAsia="DejaVu Sans" w:hAnsi="Bitstream Vera Sans"/>
      <w:b/>
      <w:color w:val="000080"/>
      <w:kern w:val="1"/>
      <w:sz w:val="36"/>
      <w:szCs w:val="24"/>
      <w:lang w:val="en-AU"/>
    </w:rPr>
  </w:style>
  <w:style w:type="paragraph" w:customStyle="1" w:styleId="OOoHeading20">
    <w:name w:val="OOoHeading2"/>
    <w:next w:val="OOoTextBody"/>
    <w:pPr>
      <w:keepNext/>
      <w:widowControl w:val="0"/>
      <w:suppressAutoHyphens/>
      <w:spacing w:before="431" w:after="142"/>
      <w:ind w:left="363"/>
    </w:pPr>
    <w:rPr>
      <w:rFonts w:ascii="Bitstream Vera Sans" w:eastAsia="DejaVu Sans" w:hAnsi="Bitstream Vera Sans"/>
      <w:b/>
      <w:color w:val="000080"/>
      <w:kern w:val="1"/>
      <w:sz w:val="30"/>
      <w:szCs w:val="24"/>
      <w:lang w:val="en-AU"/>
    </w:rPr>
  </w:style>
  <w:style w:type="paragraph" w:customStyle="1" w:styleId="Figure">
    <w:name w:val="Figure"/>
    <w:basedOn w:val="a4"/>
    <w:pPr>
      <w:spacing w:before="0" w:after="60"/>
    </w:pPr>
    <w:rPr>
      <w:sz w:val="28"/>
    </w:rPr>
  </w:style>
  <w:style w:type="paragraph" w:customStyle="1" w:styleId="OOoTableTextCaptionNumber">
    <w:name w:val="OOoTableText(CaptionNumber)"/>
    <w:basedOn w:val="OOoTableTextCaption"/>
    <w:pPr>
      <w:jc w:val="right"/>
    </w:pPr>
    <w:rPr>
      <w:b/>
    </w:rPr>
  </w:style>
  <w:style w:type="paragraph" w:customStyle="1" w:styleId="FigureCaption">
    <w:name w:val="FigureCaption"/>
    <w:basedOn w:val="BodyText"/>
    <w:next w:val="BodyText"/>
    <w:pPr>
      <w:spacing w:after="62"/>
    </w:pPr>
    <w:rPr>
      <w:rFonts w:ascii="Century Schoolbook L" w:hAnsi="Century Schoolbook L"/>
      <w:i/>
      <w:sz w:val="20"/>
    </w:rPr>
  </w:style>
  <w:style w:type="paragraph" w:customStyle="1" w:styleId="Textbodyfirst">
    <w:name w:val="Text body first"/>
    <w:basedOn w:val="BodyText"/>
    <w:next w:val="BodyText"/>
    <w:pPr>
      <w:spacing w:line="100" w:lineRule="atLeast"/>
    </w:pPr>
    <w:rPr>
      <w:sz w:val="21"/>
    </w:rPr>
  </w:style>
  <w:style w:type="paragraph" w:styleId="IndexHeading">
    <w:name w:val="index heading"/>
    <w:basedOn w:val="a"/>
    <w:semiHidden/>
    <w:pPr>
      <w:suppressLineNumbers/>
    </w:pPr>
    <w:rPr>
      <w:bCs/>
      <w:sz w:val="32"/>
      <w:szCs w:val="32"/>
    </w:rPr>
  </w:style>
  <w:style w:type="paragraph" w:styleId="Index1">
    <w:name w:val="index 1"/>
    <w:basedOn w:val="a5"/>
    <w:semiHidden/>
  </w:style>
  <w:style w:type="paragraph" w:styleId="Index2">
    <w:name w:val="index 2"/>
    <w:basedOn w:val="a5"/>
    <w:semiHidden/>
    <w:pPr>
      <w:ind w:left="283"/>
    </w:p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57"/>
    </w:pPr>
    <w:rPr>
      <w:rFonts w:ascii="Bitstream Vera Serif" w:eastAsia="DejaVu Sans" w:hAnsi="Bitstream Vera Serif"/>
      <w:kern w:val="1"/>
      <w:sz w:val="24"/>
      <w:szCs w:val="24"/>
      <w:lang w:val="en-AU"/>
    </w:rPr>
  </w:style>
  <w:style w:type="paragraph" w:styleId="Heading5">
    <w:name w:val="heading 5"/>
    <w:basedOn w:val="a"/>
    <w:next w:val="BodyText"/>
    <w:qFormat/>
    <w:pPr>
      <w:outlineLvl w:val="4"/>
    </w:pPr>
    <w:rPr>
      <w:bCs/>
      <w:sz w:val="20"/>
      <w:szCs w:val="24"/>
    </w:rPr>
  </w:style>
  <w:style w:type="paragraph" w:styleId="Heading6">
    <w:name w:val="heading 6"/>
    <w:basedOn w:val="a"/>
    <w:next w:val="BodyText"/>
    <w:qFormat/>
    <w:pPr>
      <w:outlineLvl w:val="5"/>
    </w:pPr>
    <w:rPr>
      <w:bCs/>
      <w:sz w:val="18"/>
      <w:szCs w:val="21"/>
    </w:rPr>
  </w:style>
  <w:style w:type="paragraph" w:styleId="Heading7">
    <w:name w:val="heading 7"/>
    <w:basedOn w:val="a"/>
    <w:next w:val="BodyText"/>
    <w:qFormat/>
    <w:pPr>
      <w:outlineLvl w:val="6"/>
    </w:pPr>
    <w:rPr>
      <w:bCs/>
      <w:sz w:val="18"/>
      <w:szCs w:val="21"/>
    </w:rPr>
  </w:style>
  <w:style w:type="paragraph" w:styleId="Heading8">
    <w:name w:val="heading 8"/>
    <w:basedOn w:val="a"/>
    <w:next w:val="BodyText"/>
    <w:qFormat/>
    <w:pPr>
      <w:outlineLvl w:val="7"/>
    </w:pPr>
    <w:rPr>
      <w:bCs/>
      <w:sz w:val="18"/>
      <w:szCs w:val="21"/>
    </w:rPr>
  </w:style>
  <w:style w:type="paragraph" w:styleId="Heading9">
    <w:name w:val="heading 9"/>
    <w:basedOn w:val="a"/>
    <w:next w:val="BodyText"/>
    <w:qFormat/>
    <w:pPr>
      <w:outlineLvl w:val="8"/>
    </w:pPr>
    <w:rPr>
      <w:bCs/>
      <w:sz w:val="18"/>
      <w:szCs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OoChapterNumber">
    <w:name w:val="OOoChapterNumber"/>
    <w:rPr>
      <w:rFonts w:ascii="Bitstream Vera Serif" w:hAnsi="Bitstream Vera Serif"/>
      <w:b/>
      <w:i/>
      <w:color w:val="000080"/>
      <w:sz w:val="96"/>
      <w:szCs w:val="96"/>
    </w:rPr>
  </w:style>
  <w:style w:type="character" w:styleId="Hyperlink">
    <w:name w:val="Hyperlink"/>
    <w:semiHidden/>
    <w:rPr>
      <w:color w:val="000080"/>
      <w:u w:val="none"/>
    </w:rPr>
  </w:style>
  <w:style w:type="character" w:customStyle="1" w:styleId="OOoDefault">
    <w:name w:val="OOoDefault"/>
    <w:rPr>
      <w:rFonts w:ascii="Bitstream Vera Serif" w:hAnsi="Bitstream Vera Serif"/>
      <w:kern w:val="1"/>
      <w:lang w:val="en-US"/>
    </w:rPr>
  </w:style>
  <w:style w:type="character" w:customStyle="1" w:styleId="OOoMenuPath">
    <w:name w:val="OOoMenuPath"/>
    <w:basedOn w:val="OOoDefault"/>
    <w:rPr>
      <w:rFonts w:ascii="Bitstream Vera Serif" w:hAnsi="Bitstream Vera Serif"/>
      <w:b/>
      <w:kern w:val="1"/>
      <w:lang w:val="en-US"/>
    </w:rPr>
  </w:style>
  <w:style w:type="character" w:customStyle="1" w:styleId="a0">
    <w:name w:val="Маркеры списка"/>
    <w:rPr>
      <w:rFonts w:ascii="Bitstream Vera Serif" w:eastAsia="StarSymbol" w:hAnsi="Bitstream Vera Serif" w:cs="StarSymbol"/>
      <w:sz w:val="24"/>
      <w:szCs w:val="18"/>
    </w:rPr>
  </w:style>
  <w:style w:type="character" w:customStyle="1" w:styleId="a1">
    <w:name w:val="Символ нумерации"/>
  </w:style>
  <w:style w:type="character" w:customStyle="1" w:styleId="OOoStrongEmphasis">
    <w:name w:val="OOoStrongEmphasis"/>
    <w:basedOn w:val="OOoDefault"/>
    <w:rPr>
      <w:rFonts w:ascii="Bitstream Vera Serif" w:hAnsi="Bitstream Vera Serif"/>
      <w:b/>
      <w:kern w:val="1"/>
      <w:lang w:val="en-US"/>
    </w:rPr>
  </w:style>
  <w:style w:type="character" w:customStyle="1" w:styleId="OOoComputerCode">
    <w:name w:val="OOoComputerCode"/>
    <w:basedOn w:val="OOoDefault"/>
    <w:rPr>
      <w:rFonts w:ascii="Bitstream Vera Sans Mono" w:hAnsi="Bitstream Vera Sans Mono"/>
      <w:kern w:val="1"/>
      <w:lang/>
    </w:rPr>
  </w:style>
  <w:style w:type="character" w:customStyle="1" w:styleId="a2">
    <w:name w:val="Символ сноски"/>
  </w:style>
  <w:style w:type="character" w:styleId="FootnoteReference">
    <w:name w:val="footnote reference"/>
    <w:semiHidden/>
    <w:rPr>
      <w:position w:val="24"/>
      <w:sz w:val="19"/>
    </w:rPr>
  </w:style>
  <w:style w:type="character" w:customStyle="1" w:styleId="OOoEmphasis">
    <w:name w:val="OOoEmphasis"/>
    <w:basedOn w:val="OOoDefault"/>
    <w:rPr>
      <w:rFonts w:ascii="Bitstream Vera Serif" w:hAnsi="Bitstream Vera Serif"/>
      <w:i/>
      <w:kern w:val="1"/>
      <w:lang w:val="en-US"/>
    </w:rPr>
  </w:style>
  <w:style w:type="character" w:customStyle="1" w:styleId="OOoKeystroke">
    <w:name w:val="OOoKeystroke"/>
    <w:basedOn w:val="OOoDefault"/>
    <w:rPr>
      <w:rFonts w:ascii="Bitstream Vera Serif" w:hAnsi="Bitstream Vera Serif"/>
      <w:i/>
      <w:iCs/>
      <w:kern w:val="1"/>
      <w:lang w:val="en-US"/>
    </w:rPr>
  </w:style>
  <w:style w:type="character" w:customStyle="1" w:styleId="OOoKeyboardInput">
    <w:name w:val="OOoKeyboardInput"/>
    <w:basedOn w:val="OOoComputerCode"/>
    <w:rPr>
      <w:rFonts w:ascii="Bitstream Vera Sans Mono" w:hAnsi="Bitstream Vera Sans Mono"/>
      <w:color w:val="000080"/>
      <w:kern w:val="1"/>
      <w:lang/>
    </w:rPr>
  </w:style>
  <w:style w:type="character" w:styleId="FollowedHyperlink">
    <w:name w:val="FollowedHyperlink"/>
    <w:semiHidden/>
    <w:rPr>
      <w:color w:val="800000"/>
      <w:u w:val="single"/>
      <w:lang/>
    </w:rPr>
  </w:style>
  <w:style w:type="character" w:customStyle="1" w:styleId="a3">
    <w:name w:val="Исходный текст"/>
    <w:rPr>
      <w:rFonts w:ascii="DejaVu Sans Mono" w:eastAsia="DejaVu Sans Mono" w:hAnsi="DejaVu Sans Mono" w:cs="DejaVu Sans Mono"/>
    </w:rPr>
  </w:style>
  <w:style w:type="paragraph" w:customStyle="1" w:styleId="a">
    <w:name w:val="Заголовок"/>
    <w:basedOn w:val="Normal"/>
    <w:next w:val="OOoTextBody"/>
    <w:pPr>
      <w:keepNext/>
      <w:spacing w:before="240" w:after="120"/>
    </w:pPr>
    <w:rPr>
      <w:rFonts w:ascii="Bitstream Vera Sans" w:eastAsia="HG Mincho Light J" w:hAnsi="Bitstream Vera Sans" w:cs="Lucidasans"/>
      <w:b/>
      <w:color w:val="000080"/>
      <w:szCs w:val="28"/>
    </w:rPr>
  </w:style>
  <w:style w:type="paragraph" w:styleId="BodyText">
    <w:name w:val="Body Text"/>
    <w:basedOn w:val="Normal"/>
    <w:semiHidden/>
    <w:pPr>
      <w:spacing w:after="120"/>
    </w:pPr>
  </w:style>
  <w:style w:type="paragraph" w:styleId="Title">
    <w:name w:val="Title"/>
    <w:basedOn w:val="a"/>
    <w:next w:val="Subtitle"/>
    <w:qFormat/>
  </w:style>
  <w:style w:type="paragraph" w:styleId="Subtitle">
    <w:name w:val="Subtitle"/>
    <w:basedOn w:val="a"/>
    <w:next w:val="BodyText"/>
    <w:qFormat/>
    <w:pPr>
      <w:jc w:val="center"/>
    </w:pPr>
    <w:rPr>
      <w:i/>
      <w:iCs/>
      <w:sz w:val="28"/>
    </w:rPr>
  </w:style>
  <w:style w:type="paragraph" w:styleId="List">
    <w:name w:val="List"/>
    <w:basedOn w:val="BodyText"/>
    <w:semiHidden/>
    <w:rPr>
      <w:rFonts w:cs="Lucidasans"/>
    </w:rPr>
  </w:style>
  <w:style w:type="paragraph" w:customStyle="1" w:styleId="a4">
    <w:name w:val="Название"/>
    <w:basedOn w:val="Normal"/>
    <w:pPr>
      <w:suppressLineNumbers/>
      <w:spacing w:before="120" w:after="120"/>
    </w:pPr>
    <w:rPr>
      <w:rFonts w:cs="Lucidasans"/>
      <w:i/>
      <w:iCs/>
    </w:rPr>
  </w:style>
  <w:style w:type="paragraph" w:customStyle="1" w:styleId="a5">
    <w:name w:val="Указатель"/>
    <w:basedOn w:val="Normal"/>
    <w:pPr>
      <w:suppressLineNumbers/>
    </w:pPr>
    <w:rPr>
      <w:rFonts w:cs="Lucidasans"/>
    </w:rPr>
  </w:style>
  <w:style w:type="paragraph" w:styleId="Footer">
    <w:name w:val="footer"/>
    <w:basedOn w:val="Normal"/>
    <w:semiHidden/>
    <w:pPr>
      <w:suppressLineNumbers/>
      <w:tabs>
        <w:tab w:val="center" w:pos="4818"/>
        <w:tab w:val="right" w:pos="9637"/>
      </w:tabs>
    </w:pPr>
  </w:style>
  <w:style w:type="paragraph" w:customStyle="1" w:styleId="OOoTextBody">
    <w:name w:val="OOoTextBody"/>
    <w:pPr>
      <w:suppressAutoHyphens/>
      <w:spacing w:after="120"/>
    </w:pPr>
    <w:rPr>
      <w:rFonts w:ascii="Bitstream Vera Serif" w:eastAsia="DejaVu Sans" w:hAnsi="Bitstream Vera Serif"/>
      <w:kern w:val="1"/>
      <w:sz w:val="28"/>
      <w:szCs w:val="24"/>
      <w:lang w:val="en-US"/>
    </w:rPr>
  </w:style>
  <w:style w:type="paragraph" w:customStyle="1" w:styleId="OOoHeading1">
    <w:name w:val="OOoHeading 1"/>
    <w:basedOn w:val="OOoHeading"/>
    <w:next w:val="OOoTextBody"/>
    <w:pPr>
      <w:numPr>
        <w:numId w:val="1"/>
      </w:numPr>
      <w:pBdr>
        <w:bottom w:val="single" w:sz="8" w:space="0" w:color="000080"/>
      </w:pBdr>
      <w:spacing w:before="360" w:after="180"/>
      <w:outlineLvl w:val="0"/>
    </w:pPr>
  </w:style>
  <w:style w:type="paragraph" w:customStyle="1" w:styleId="OOoHeading0">
    <w:name w:val="OOoHeading 0"/>
    <w:basedOn w:val="OOoHeading"/>
    <w:next w:val="OOoTextBody"/>
    <w:pPr>
      <w:spacing w:before="2160" w:after="187"/>
      <w:jc w:val="right"/>
    </w:pPr>
    <w:rPr>
      <w:rFonts w:ascii="Bitstream Vera Serif" w:hAnsi="Bitstream Vera Serif"/>
      <w:i/>
      <w:sz w:val="56"/>
    </w:rPr>
  </w:style>
  <w:style w:type="paragraph" w:customStyle="1" w:styleId="OOoGuideName">
    <w:name w:val="OOoGuideName"/>
    <w:basedOn w:val="OOoTextBody"/>
    <w:next w:val="OOoHeading0"/>
    <w:pPr>
      <w:spacing w:before="3600" w:after="58"/>
      <w:jc w:val="right"/>
    </w:pPr>
    <w:rPr>
      <w:i/>
      <w:color w:val="000080"/>
      <w:sz w:val="36"/>
    </w:rPr>
  </w:style>
  <w:style w:type="paragraph" w:customStyle="1" w:styleId="OOoPageBreak">
    <w:name w:val="OOoPageBreak"/>
    <w:basedOn w:val="OOoTextBody"/>
    <w:next w:val="OOoTextBody"/>
  </w:style>
  <w:style w:type="paragraph" w:customStyle="1" w:styleId="OOoToCHead">
    <w:name w:val="OOoToCHead"/>
    <w:basedOn w:val="OOoHeading"/>
    <w:next w:val="OOoTextBody"/>
    <w:pPr>
      <w:spacing w:after="119"/>
    </w:pPr>
  </w:style>
  <w:style w:type="paragraph" w:customStyle="1" w:styleId="OOoFooter">
    <w:name w:val="OOoFooter"/>
    <w:basedOn w:val="OOoTextBody"/>
    <w:pPr>
      <w:tabs>
        <w:tab w:val="right" w:pos="10205"/>
      </w:tabs>
      <w:spacing w:after="0"/>
    </w:pPr>
    <w:rPr>
      <w:i/>
      <w:sz w:val="24"/>
    </w:rPr>
  </w:style>
  <w:style w:type="paragraph" w:styleId="TOC1">
    <w:name w:val="toc 1"/>
    <w:basedOn w:val="a5"/>
    <w:semiHidden/>
    <w:pPr>
      <w:tabs>
        <w:tab w:val="right" w:leader="dot" w:pos="9637"/>
      </w:tabs>
    </w:pPr>
  </w:style>
  <w:style w:type="paragraph" w:styleId="TOC2">
    <w:name w:val="toc 2"/>
    <w:basedOn w:val="a5"/>
    <w:semiHidden/>
    <w:pPr>
      <w:tabs>
        <w:tab w:val="right" w:leader="dot" w:pos="9637"/>
      </w:tabs>
      <w:ind w:left="283"/>
    </w:pPr>
  </w:style>
  <w:style w:type="paragraph" w:styleId="TOC3">
    <w:name w:val="toc 3"/>
    <w:basedOn w:val="a5"/>
    <w:semiHidden/>
    <w:pPr>
      <w:tabs>
        <w:tab w:val="right" w:leader="dot" w:pos="9637"/>
      </w:tabs>
      <w:ind w:left="566"/>
    </w:pPr>
  </w:style>
  <w:style w:type="paragraph" w:customStyle="1" w:styleId="OOoTipNoteCaution">
    <w:name w:val="OOoTip/Note/Caution"/>
    <w:basedOn w:val="OOoTextBody"/>
    <w:pPr>
      <w:spacing w:after="0"/>
      <w:jc w:val="center"/>
    </w:pPr>
    <w:rPr>
      <w:rFonts w:ascii="Bitstream Vera Sans" w:hAnsi="Bitstream Vera Sans"/>
      <w:b/>
    </w:rPr>
  </w:style>
  <w:style w:type="paragraph" w:customStyle="1" w:styleId="OOoTableText">
    <w:name w:val="OOoTableText"/>
    <w:basedOn w:val="OOoTextBody"/>
    <w:pPr>
      <w:spacing w:after="40"/>
      <w:ind w:left="120" w:right="120"/>
    </w:pPr>
    <w:rPr>
      <w:sz w:val="25"/>
    </w:rPr>
  </w:style>
  <w:style w:type="paragraph" w:customStyle="1" w:styleId="OOoTableCaption">
    <w:name w:val="OOoTableCaption"/>
    <w:basedOn w:val="OOoTextBody"/>
    <w:next w:val="OOoTextBody"/>
    <w:pPr>
      <w:keepNext/>
      <w:spacing w:before="120" w:after="60"/>
    </w:pPr>
    <w:rPr>
      <w:i/>
    </w:rPr>
  </w:style>
  <w:style w:type="paragraph" w:customStyle="1" w:styleId="OOoTableHeader">
    <w:name w:val="OOoTableHeader"/>
    <w:basedOn w:val="OOoTableText"/>
    <w:pPr>
      <w:shd w:val="clear" w:color="auto" w:fill="000080"/>
      <w:spacing w:after="0"/>
    </w:pPr>
    <w:rPr>
      <w:rFonts w:ascii="Bitstream Vera Sans" w:hAnsi="Bitstream Vera Sans"/>
      <w:b/>
      <w:i/>
      <w:color w:val="FFFFFF"/>
    </w:rPr>
  </w:style>
  <w:style w:type="paragraph" w:customStyle="1" w:styleId="OOoList">
    <w:name w:val="OOoList"/>
    <w:basedOn w:val="OOoTextBody"/>
    <w:pPr>
      <w:spacing w:after="60"/>
    </w:pPr>
  </w:style>
  <w:style w:type="paragraph" w:customStyle="1" w:styleId="OOoTextBodyListIntro">
    <w:name w:val="OOoTextBody_ListIntro"/>
    <w:basedOn w:val="OOoTextBody"/>
    <w:next w:val="OOoTextBody"/>
    <w:pPr>
      <w:keepNext/>
      <w:spacing w:after="62"/>
    </w:pPr>
  </w:style>
  <w:style w:type="paragraph" w:customStyle="1" w:styleId="OOoList1Start">
    <w:name w:val="OOoList 1 Start"/>
    <w:basedOn w:val="OOoList"/>
    <w:next w:val="OOoList1Cont"/>
    <w:pPr>
      <w:numPr>
        <w:numId w:val="16"/>
      </w:numPr>
    </w:pPr>
  </w:style>
  <w:style w:type="paragraph" w:customStyle="1" w:styleId="OOoList1Cont">
    <w:name w:val="OOoList 1 Cont."/>
    <w:basedOn w:val="OOoList1Start"/>
  </w:style>
  <w:style w:type="paragraph" w:customStyle="1" w:styleId="OOoListTextBodyL1">
    <w:name w:val="OOoList_TextBody_L1"/>
    <w:basedOn w:val="OOoList"/>
    <w:pPr>
      <w:ind w:left="737"/>
    </w:pPr>
  </w:style>
  <w:style w:type="paragraph" w:customStyle="1" w:styleId="OOoList1End">
    <w:name w:val="OOoList 1 End"/>
    <w:basedOn w:val="OOoList1Start"/>
    <w:next w:val="OOoTextBody"/>
    <w:pPr>
      <w:spacing w:after="119"/>
    </w:pPr>
  </w:style>
  <w:style w:type="paragraph" w:customStyle="1" w:styleId="OOoTextBodyIndent">
    <w:name w:val="OOoTextBodyIndent"/>
    <w:basedOn w:val="OOoTextBody"/>
    <w:pPr>
      <w:ind w:left="360"/>
    </w:pPr>
  </w:style>
  <w:style w:type="paragraph" w:customStyle="1" w:styleId="a6">
    <w:name w:val="Содержимое таблицы"/>
    <w:basedOn w:val="Normal"/>
    <w:pPr>
      <w:suppressLineNumbers/>
    </w:pPr>
  </w:style>
  <w:style w:type="paragraph" w:customStyle="1" w:styleId="OOoNum123Start">
    <w:name w:val="OOoNum 123 Start"/>
    <w:basedOn w:val="OOoList"/>
    <w:next w:val="OOoNum123Cont"/>
    <w:pPr>
      <w:numPr>
        <w:numId w:val="15"/>
      </w:numPr>
    </w:pPr>
  </w:style>
  <w:style w:type="paragraph" w:customStyle="1" w:styleId="OOoNum123Cont">
    <w:name w:val="OOoNum 123 Cont."/>
    <w:basedOn w:val="OOoNum123Start"/>
  </w:style>
  <w:style w:type="paragraph" w:customStyle="1" w:styleId="OOoNum123End">
    <w:name w:val="OOoNum 123 End"/>
    <w:basedOn w:val="OOoNum123Start"/>
    <w:next w:val="OOoTextBody"/>
    <w:pPr>
      <w:spacing w:after="120"/>
    </w:pPr>
  </w:style>
  <w:style w:type="paragraph" w:customStyle="1" w:styleId="OOoFigureCaption">
    <w:name w:val="OOoFigureCaption"/>
    <w:basedOn w:val="OOoTableCaption"/>
    <w:next w:val="OOoTextBody"/>
    <w:pPr>
      <w:keepNext w:val="0"/>
      <w:spacing w:before="0" w:after="62"/>
    </w:pPr>
  </w:style>
  <w:style w:type="paragraph" w:customStyle="1" w:styleId="OOoComputerCode0">
    <w:name w:val="OOoComputerCode"/>
    <w:basedOn w:val="OOoTextBody"/>
    <w:pPr>
      <w:spacing w:after="0"/>
      <w:ind w:left="360"/>
    </w:pPr>
    <w:rPr>
      <w:rFonts w:ascii="Bitstream Vera Sans Mono" w:hAnsi="Bitstream Vera Sans Mono"/>
      <w:lang/>
    </w:rPr>
  </w:style>
  <w:style w:type="paragraph" w:styleId="FootnoteText">
    <w:name w:val="footnote text"/>
    <w:basedOn w:val="Normal"/>
    <w:semiHidden/>
    <w:pPr>
      <w:suppressLineNumbers/>
      <w:ind w:left="283" w:hanging="283"/>
    </w:pPr>
    <w:rPr>
      <w:sz w:val="20"/>
      <w:szCs w:val="20"/>
    </w:rPr>
  </w:style>
  <w:style w:type="paragraph" w:customStyle="1" w:styleId="OOoFootnote">
    <w:name w:val="OOoFootnote"/>
    <w:basedOn w:val="OOoTextBody"/>
    <w:pPr>
      <w:ind w:left="360" w:hanging="360"/>
    </w:pPr>
    <w:rPr>
      <w:sz w:val="22"/>
    </w:rPr>
  </w:style>
  <w:style w:type="paragraph" w:customStyle="1" w:styleId="OOoNewChapter">
    <w:name w:val="OOoNewChapter"/>
    <w:basedOn w:val="OOoTextBody"/>
    <w:pPr>
      <w:spacing w:after="60"/>
      <w:jc w:val="center"/>
    </w:pPr>
  </w:style>
  <w:style w:type="paragraph" w:customStyle="1" w:styleId="OOoFigure">
    <w:name w:val="OOoFigure"/>
    <w:basedOn w:val="OOoTextBody"/>
    <w:next w:val="OOoTextBody"/>
    <w:pPr>
      <w:spacing w:before="120"/>
      <w:jc w:val="center"/>
    </w:pPr>
  </w:style>
  <w:style w:type="paragraph" w:customStyle="1" w:styleId="OOoDefinitionTerm">
    <w:name w:val="OOoDefinitionTerm"/>
    <w:basedOn w:val="OOoDefinition"/>
    <w:next w:val="BodyTextIndent"/>
    <w:pPr>
      <w:keepNext/>
      <w:spacing w:before="120" w:after="0"/>
      <w:ind w:left="0"/>
    </w:pPr>
    <w:rPr>
      <w:rFonts w:ascii="Bitstream Vera Sans" w:hAnsi="Bitstream Vera Sans"/>
      <w:b/>
      <w:color w:val="000080"/>
    </w:rPr>
  </w:style>
  <w:style w:type="paragraph" w:styleId="BodyTextIndent">
    <w:name w:val="Body Text Indent"/>
    <w:basedOn w:val="BodyText"/>
    <w:semiHidden/>
    <w:pPr>
      <w:ind w:left="283"/>
    </w:pPr>
  </w:style>
  <w:style w:type="paragraph" w:customStyle="1" w:styleId="OOoDefinition">
    <w:name w:val="OOoDefinition"/>
    <w:basedOn w:val="OOoTextBody"/>
    <w:pPr>
      <w:spacing w:after="60"/>
      <w:ind w:left="360"/>
    </w:pPr>
  </w:style>
  <w:style w:type="paragraph" w:customStyle="1" w:styleId="OOoSimpleList">
    <w:name w:val="OOoSimpleList"/>
    <w:basedOn w:val="OOoList"/>
    <w:next w:val="OOoTextBody"/>
    <w:pPr>
      <w:ind w:left="360"/>
    </w:pPr>
  </w:style>
  <w:style w:type="paragraph" w:customStyle="1" w:styleId="a7">
    <w:name w:val="Заголовок таблицы"/>
    <w:basedOn w:val="a6"/>
    <w:pPr>
      <w:jc w:val="center"/>
    </w:pPr>
    <w:rPr>
      <w:b/>
      <w:bCs/>
    </w:rPr>
  </w:style>
  <w:style w:type="paragraph" w:customStyle="1" w:styleId="OOoComputerCodeEnd">
    <w:name w:val="OOoComputerCode_End"/>
    <w:basedOn w:val="OOoComputerCode0"/>
    <w:next w:val="OOoTextBody"/>
    <w:pPr>
      <w:spacing w:after="60"/>
    </w:pPr>
    <w:rPr>
      <w:szCs w:val="22"/>
    </w:rPr>
  </w:style>
  <w:style w:type="paragraph" w:customStyle="1" w:styleId="OOoSubtitle">
    <w:name w:val="OOoSubtitle"/>
    <w:basedOn w:val="OOoTextBody"/>
    <w:next w:val="OOoTextBody"/>
    <w:pPr>
      <w:jc w:val="right"/>
    </w:pPr>
    <w:rPr>
      <w:i/>
      <w:color w:val="000080"/>
      <w:sz w:val="36"/>
    </w:rPr>
  </w:style>
  <w:style w:type="paragraph" w:customStyle="1" w:styleId="a8">
    <w:name w:val="Содержимое врезки"/>
    <w:basedOn w:val="BodyText"/>
  </w:style>
  <w:style w:type="paragraph" w:customStyle="1" w:styleId="OOoHeading">
    <w:name w:val="OOoHeading"/>
    <w:basedOn w:val="OOoTextBody"/>
    <w:pPr>
      <w:keepNext/>
    </w:pPr>
    <w:rPr>
      <w:rFonts w:ascii="Bitstream Vera Sans" w:hAnsi="Bitstream Vera Sans"/>
      <w:b/>
      <w:color w:val="000080"/>
      <w:sz w:val="42"/>
    </w:rPr>
  </w:style>
  <w:style w:type="paragraph" w:customStyle="1" w:styleId="OOoContents">
    <w:name w:val="OOoContents"/>
    <w:basedOn w:val="OOoTextBody"/>
  </w:style>
  <w:style w:type="paragraph" w:customStyle="1" w:styleId="OOoContents1">
    <w:name w:val="OOoContents 1"/>
    <w:basedOn w:val="OOoContents"/>
  </w:style>
  <w:style w:type="paragraph" w:customStyle="1" w:styleId="OOoContents2">
    <w:name w:val="OOoContents 2"/>
    <w:basedOn w:val="OOoContents"/>
    <w:pPr>
      <w:ind w:left="283"/>
    </w:pPr>
  </w:style>
  <w:style w:type="paragraph" w:customStyle="1" w:styleId="OOoContents3">
    <w:name w:val="OOoContents 3"/>
    <w:basedOn w:val="OOoContents"/>
    <w:pPr>
      <w:ind w:left="567"/>
    </w:pPr>
  </w:style>
  <w:style w:type="paragraph" w:styleId="TOC4">
    <w:name w:val="toc 4"/>
    <w:basedOn w:val="a5"/>
    <w:semiHidden/>
    <w:pPr>
      <w:tabs>
        <w:tab w:val="right" w:leader="dot" w:pos="9637"/>
      </w:tabs>
      <w:ind w:left="849"/>
    </w:pPr>
  </w:style>
  <w:style w:type="paragraph" w:customStyle="1" w:styleId="OOoContents4">
    <w:name w:val="OOoContents 4"/>
    <w:basedOn w:val="OOoContents"/>
    <w:pPr>
      <w:ind w:firstLine="960"/>
    </w:pPr>
  </w:style>
  <w:style w:type="paragraph" w:customStyle="1" w:styleId="OOoCopyrightPage">
    <w:name w:val="OOoCopyrightPage"/>
    <w:basedOn w:val="OOoHeading"/>
    <w:next w:val="OOoTextBodyIndent"/>
    <w:pPr>
      <w:spacing w:before="283" w:after="119"/>
    </w:pPr>
  </w:style>
  <w:style w:type="paragraph" w:customStyle="1" w:styleId="OOoNumabcStart">
    <w:name w:val="OOoNum abc Start"/>
    <w:basedOn w:val="OOoList"/>
    <w:next w:val="OOoNumabcCont"/>
    <w:pPr>
      <w:numPr>
        <w:numId w:val="4"/>
      </w:numPr>
    </w:pPr>
  </w:style>
  <w:style w:type="paragraph" w:customStyle="1" w:styleId="OOoNumiiiStart">
    <w:name w:val="OOoNum iii Start"/>
    <w:basedOn w:val="OOoList"/>
    <w:next w:val="OOoNumiiiCont"/>
  </w:style>
  <w:style w:type="paragraph" w:customStyle="1" w:styleId="OOoNumabcCont">
    <w:name w:val="OOoNum abc Cont."/>
    <w:basedOn w:val="OOoNumabcStart"/>
  </w:style>
  <w:style w:type="paragraph" w:customStyle="1" w:styleId="OOoNumabcEnd">
    <w:name w:val="OOoNum abc End"/>
    <w:basedOn w:val="OOoNumabcStart"/>
    <w:next w:val="OOoTextBody"/>
  </w:style>
  <w:style w:type="paragraph" w:customStyle="1" w:styleId="OOoNumiiiCont">
    <w:name w:val="OOoNum iii Cont."/>
    <w:basedOn w:val="OOoNumiiiStart"/>
  </w:style>
  <w:style w:type="paragraph" w:customStyle="1" w:styleId="OOoNumiiiEnd">
    <w:name w:val="OOoNum iii End"/>
    <w:basedOn w:val="OOoNumiiiStart"/>
    <w:next w:val="OOoTextBody"/>
  </w:style>
  <w:style w:type="paragraph" w:customStyle="1" w:styleId="OOoListTNCEnd">
    <w:name w:val="OOoListTNC End"/>
    <w:basedOn w:val="OOoListTNCStart"/>
    <w:next w:val="OOoTableText"/>
  </w:style>
  <w:style w:type="paragraph" w:customStyle="1" w:styleId="OOoListTNCCont">
    <w:name w:val="OOoListTNC Cont."/>
    <w:basedOn w:val="OOoListTNCStart"/>
  </w:style>
  <w:style w:type="paragraph" w:customStyle="1" w:styleId="OOoListTNCStart">
    <w:name w:val="OOoListTNC Start"/>
    <w:basedOn w:val="OOoTableText"/>
    <w:next w:val="OOoListTNCCont"/>
    <w:pPr>
      <w:numPr>
        <w:numId w:val="16"/>
      </w:numPr>
    </w:pPr>
  </w:style>
  <w:style w:type="paragraph" w:customStyle="1" w:styleId="OOoTableTextListIntro">
    <w:name w:val="OOoTableText_ListIntro"/>
    <w:basedOn w:val="OOoTableText"/>
    <w:next w:val="OOoTableText"/>
  </w:style>
  <w:style w:type="paragraph" w:customStyle="1" w:styleId="OOoNumberedTNCEnd">
    <w:name w:val="OOoNumberedTNC End"/>
    <w:basedOn w:val="OOoNumberedTNCStart"/>
    <w:next w:val="OOoTableText"/>
  </w:style>
  <w:style w:type="paragraph" w:customStyle="1" w:styleId="OOoNumberedTNCCont">
    <w:name w:val="OOoNumberedTNC Cont."/>
    <w:basedOn w:val="OOoNumberedTNCStart"/>
  </w:style>
  <w:style w:type="paragraph" w:customStyle="1" w:styleId="OOoNumberedTNCStart">
    <w:name w:val="OOoNumberedTNC Start"/>
    <w:basedOn w:val="OOoTableText"/>
    <w:next w:val="OOoNumberedTNCCont"/>
    <w:pPr>
      <w:numPr>
        <w:numId w:val="15"/>
      </w:numPr>
    </w:pPr>
  </w:style>
  <w:style w:type="paragraph" w:customStyle="1" w:styleId="OOoHeading2">
    <w:name w:val="OOoHeading 2"/>
    <w:basedOn w:val="OOoHeading"/>
    <w:next w:val="OOoTextBody"/>
    <w:pPr>
      <w:numPr>
        <w:ilvl w:val="1"/>
        <w:numId w:val="1"/>
      </w:numPr>
      <w:spacing w:before="280"/>
      <w:outlineLvl w:val="1"/>
    </w:pPr>
    <w:rPr>
      <w:sz w:val="36"/>
    </w:rPr>
  </w:style>
  <w:style w:type="paragraph" w:customStyle="1" w:styleId="OOoHeading3">
    <w:name w:val="OOoHeading 3"/>
    <w:basedOn w:val="OOoHeading"/>
    <w:next w:val="OOoTextBody"/>
    <w:pPr>
      <w:numPr>
        <w:ilvl w:val="2"/>
        <w:numId w:val="1"/>
      </w:numPr>
      <w:spacing w:before="240" w:after="60"/>
      <w:outlineLvl w:val="2"/>
    </w:pPr>
    <w:rPr>
      <w:i/>
      <w:sz w:val="32"/>
    </w:rPr>
  </w:style>
  <w:style w:type="paragraph" w:customStyle="1" w:styleId="OOoHeading4">
    <w:name w:val="OOoHeading 4"/>
    <w:basedOn w:val="OOoHeading"/>
    <w:next w:val="OOoTextBody"/>
    <w:pPr>
      <w:numPr>
        <w:ilvl w:val="3"/>
        <w:numId w:val="1"/>
      </w:numPr>
      <w:spacing w:before="180" w:after="0"/>
      <w:outlineLvl w:val="3"/>
    </w:pPr>
    <w:rPr>
      <w:sz w:val="28"/>
    </w:rPr>
  </w:style>
  <w:style w:type="paragraph" w:customStyle="1" w:styleId="OOoListTextBodyL2">
    <w:name w:val="OOoList_TextBody_L2"/>
    <w:basedOn w:val="OOoList"/>
    <w:pPr>
      <w:ind w:left="1247"/>
    </w:pPr>
  </w:style>
  <w:style w:type="paragraph" w:customStyle="1" w:styleId="OOoList2Cont">
    <w:name w:val="OOoList 2 Cont."/>
    <w:basedOn w:val="OOoList2Start"/>
  </w:style>
  <w:style w:type="paragraph" w:customStyle="1" w:styleId="OOoList2Start">
    <w:name w:val="OOoList 2 Start"/>
    <w:basedOn w:val="OOoList"/>
    <w:next w:val="OOoList2Cont"/>
  </w:style>
  <w:style w:type="paragraph" w:customStyle="1" w:styleId="OOoList2End">
    <w:name w:val="OOoList 2 End"/>
    <w:basedOn w:val="OOoList2Start"/>
    <w:next w:val="OOoTextBody"/>
    <w:pPr>
      <w:spacing w:after="119"/>
    </w:pPr>
  </w:style>
  <w:style w:type="paragraph" w:customStyle="1" w:styleId="10">
    <w:name w:val="Заголовок 10"/>
    <w:basedOn w:val="a"/>
    <w:next w:val="BodyText"/>
    <w:rPr>
      <w:bCs/>
      <w:sz w:val="18"/>
      <w:szCs w:val="21"/>
    </w:rPr>
  </w:style>
  <w:style w:type="paragraph" w:customStyle="1" w:styleId="OOoTableTextCaption">
    <w:name w:val="OOoTableText(Caption)"/>
    <w:pPr>
      <w:widowControl w:val="0"/>
      <w:suppressAutoHyphens/>
    </w:pPr>
    <w:rPr>
      <w:rFonts w:ascii="Bitstream Vera Sans" w:eastAsia="DejaVu Sans" w:hAnsi="Bitstream Vera Sans"/>
      <w:kern w:val="1"/>
      <w:sz w:val="22"/>
      <w:szCs w:val="24"/>
      <w:lang w:val="en-US"/>
    </w:rPr>
  </w:style>
  <w:style w:type="paragraph" w:customStyle="1" w:styleId="a9">
    <w:name w:val="Таблица"/>
    <w:basedOn w:val="a4"/>
  </w:style>
  <w:style w:type="paragraph" w:customStyle="1" w:styleId="OOoHeading10">
    <w:name w:val="OOoHeading1"/>
    <w:next w:val="OOoTextBody"/>
    <w:pPr>
      <w:keepNext/>
      <w:widowControl w:val="0"/>
      <w:pBdr>
        <w:bottom w:val="single" w:sz="8" w:space="1" w:color="000080"/>
      </w:pBdr>
      <w:suppressAutoHyphens/>
      <w:spacing w:before="431" w:after="215"/>
    </w:pPr>
    <w:rPr>
      <w:rFonts w:ascii="Bitstream Vera Sans" w:eastAsia="DejaVu Sans" w:hAnsi="Bitstream Vera Sans"/>
      <w:b/>
      <w:color w:val="000080"/>
      <w:kern w:val="1"/>
      <w:sz w:val="36"/>
      <w:szCs w:val="24"/>
      <w:lang w:val="en-AU"/>
    </w:rPr>
  </w:style>
  <w:style w:type="paragraph" w:customStyle="1" w:styleId="OOoHeading20">
    <w:name w:val="OOoHeading2"/>
    <w:next w:val="OOoTextBody"/>
    <w:pPr>
      <w:keepNext/>
      <w:widowControl w:val="0"/>
      <w:suppressAutoHyphens/>
      <w:spacing w:before="431" w:after="142"/>
      <w:ind w:left="363"/>
    </w:pPr>
    <w:rPr>
      <w:rFonts w:ascii="Bitstream Vera Sans" w:eastAsia="DejaVu Sans" w:hAnsi="Bitstream Vera Sans"/>
      <w:b/>
      <w:color w:val="000080"/>
      <w:kern w:val="1"/>
      <w:sz w:val="30"/>
      <w:szCs w:val="24"/>
      <w:lang w:val="en-AU"/>
    </w:rPr>
  </w:style>
  <w:style w:type="paragraph" w:customStyle="1" w:styleId="Figure">
    <w:name w:val="Figure"/>
    <w:basedOn w:val="a4"/>
    <w:pPr>
      <w:spacing w:before="0" w:after="60"/>
    </w:pPr>
    <w:rPr>
      <w:sz w:val="28"/>
    </w:rPr>
  </w:style>
  <w:style w:type="paragraph" w:customStyle="1" w:styleId="OOoTableTextCaptionNumber">
    <w:name w:val="OOoTableText(CaptionNumber)"/>
    <w:basedOn w:val="OOoTableTextCaption"/>
    <w:pPr>
      <w:jc w:val="right"/>
    </w:pPr>
    <w:rPr>
      <w:b/>
    </w:rPr>
  </w:style>
  <w:style w:type="paragraph" w:customStyle="1" w:styleId="FigureCaption">
    <w:name w:val="FigureCaption"/>
    <w:basedOn w:val="BodyText"/>
    <w:next w:val="BodyText"/>
    <w:pPr>
      <w:spacing w:after="62"/>
    </w:pPr>
    <w:rPr>
      <w:rFonts w:ascii="Century Schoolbook L" w:hAnsi="Century Schoolbook L"/>
      <w:i/>
      <w:sz w:val="20"/>
    </w:rPr>
  </w:style>
  <w:style w:type="paragraph" w:customStyle="1" w:styleId="Textbodyfirst">
    <w:name w:val="Text body first"/>
    <w:basedOn w:val="BodyText"/>
    <w:next w:val="BodyText"/>
    <w:pPr>
      <w:spacing w:line="100" w:lineRule="atLeast"/>
    </w:pPr>
    <w:rPr>
      <w:sz w:val="21"/>
    </w:rPr>
  </w:style>
  <w:style w:type="paragraph" w:styleId="IndexHeading">
    <w:name w:val="index heading"/>
    <w:basedOn w:val="a"/>
    <w:semiHidden/>
    <w:pPr>
      <w:suppressLineNumbers/>
    </w:pPr>
    <w:rPr>
      <w:bCs/>
      <w:sz w:val="32"/>
      <w:szCs w:val="32"/>
    </w:rPr>
  </w:style>
  <w:style w:type="paragraph" w:styleId="Index1">
    <w:name w:val="index 1"/>
    <w:basedOn w:val="a5"/>
    <w:semiHidden/>
  </w:style>
  <w:style w:type="paragraph" w:styleId="Index2">
    <w:name w:val="index 2"/>
    <w:basedOn w:val="a5"/>
    <w:semiHidden/>
    <w:pPr>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13.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image" Target="media/image6.png"/><Relationship Id="rId42" Type="http://schemas.openxmlformats.org/officeDocument/2006/relationships/hyperlink" Target="http://extensions.services.openoffice.org/"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12.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footer" Target="footer21.xml"/><Relationship Id="rId2" Type="http://schemas.openxmlformats.org/officeDocument/2006/relationships/numbering" Target="numbering.xml"/><Relationship Id="rId16" Type="http://schemas.openxmlformats.org/officeDocument/2006/relationships/hyperlink" Target="mailto:authors@user-faq.openoffice.org" TargetMode="External"/><Relationship Id="rId20" Type="http://schemas.openxmlformats.org/officeDocument/2006/relationships/footer" Target="footer7.xml"/><Relationship Id="rId29" Type="http://schemas.openxmlformats.org/officeDocument/2006/relationships/footer" Target="footer16.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oter" Target="footer20.xml"/><Relationship Id="rId5" Type="http://schemas.openxmlformats.org/officeDocument/2006/relationships/settings" Target="settings.xml"/><Relationship Id="rId15" Type="http://schemas.openxmlformats.org/officeDocument/2006/relationships/hyperlink" Target="http://creativecommons.org/licenses/by/3.0/" TargetMode="External"/><Relationship Id="rId23" Type="http://schemas.openxmlformats.org/officeDocument/2006/relationships/footer" Target="footer10.xml"/><Relationship Id="rId28" Type="http://schemas.openxmlformats.org/officeDocument/2006/relationships/footer" Target="footer15.xm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footer" Target="footer6.xml"/><Relationship Id="rId31" Type="http://schemas.openxmlformats.org/officeDocument/2006/relationships/footer" Target="footer18.xml"/><Relationship Id="rId44" Type="http://schemas.openxmlformats.org/officeDocument/2006/relationships/footer" Target="footer19.xml"/><Relationship Id="rId4" Type="http://schemas.microsoft.com/office/2006/relationships/stylesWithtEffects" Target="stylesWithEffects.xml"/><Relationship Id="rId9" Type="http://schemas.openxmlformats.org/officeDocument/2006/relationships/image" Target="media/image1.png"/><Relationship Id="rId14" Type="http://schemas.openxmlformats.org/officeDocument/2006/relationships/hyperlink" Target="http://www.gnu.org/licenses/gpl.html" TargetMode="Externa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oter" Target="footer17.xml"/><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oooauthors.org/en/authors/userguide3/published/"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hyperlink" Target="http://oooauthors.org/en/authors/userguide3/published/"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2008-10-20T03:14:00Z</outs:dateTime>
      <outs:isPinned>true</outs:isPinned>
    </outs:relatedDate>
    <outs:relatedDate>
      <outs:type>2</outs:type>
      <outs:displayName>Created</outs:displayName>
      <outs:dateTime>2008-07-21T06:43:00Z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Jean Weber</outs:displayName>
          <outs:accountName/>
        </outs:relatedPerson>
      </outs:people>
      <outs:source>0</outs:source>
      <outs:isPinned>true</outs:isPinned>
    </outs:relatedPeopleItem>
    <outs:relatedPeopleItem>
      <outs:category>Last modified by</outs:category>
      <outs:people>
        <outs:relatedPerson>
          <outs:displayName>Jean Hollis Weber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6CC4D44C-A80E-49AA-BADE-DFE0162489F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3285</Words>
  <Characters>18728</Characters>
  <Application>Microsoft Office Word</Application>
  <DocSecurity>0</DocSecurity>
  <Lines>156</Lines>
  <Paragraphs>43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Customizing OpenOffice.org</vt:lpstr>
      <vt:lpstr>Copyright</vt:lpstr>
      <vt:lpstr>Introduction</vt:lpstr>
      <vt:lpstr>Customizing menu content</vt:lpstr>
      <vt:lpstr>    Creating a new menu</vt:lpstr>
      <vt:lpstr>    Modifying existing menus</vt:lpstr>
      <vt:lpstr>    Adding a command to a menu</vt:lpstr>
      <vt:lpstr>    Modifying menu entries</vt:lpstr>
      <vt:lpstr>Customizing toolbars</vt:lpstr>
      <vt:lpstr>    Creating a new toolbar</vt:lpstr>
      <vt:lpstr>    Adding a command to a toolbar</vt:lpstr>
      <vt:lpstr>    Choosing icons for toolbar commands</vt:lpstr>
      <vt:lpstr>        Example: Adding a Fax icon to a toolbar</vt:lpstr>
      <vt:lpstr>Assigning shortcut keys</vt:lpstr>
      <vt:lpstr>    Example: Assigning styles to shortcut keys</vt:lpstr>
      <vt:lpstr>    Saving changes to a file</vt:lpstr>
      <vt:lpstr>    Loading a saved keyboard configuration</vt:lpstr>
      <vt:lpstr>    Resetting the shortcut keys</vt:lpstr>
      <vt:lpstr>Assigning macros to events</vt:lpstr>
      <vt:lpstr>Adding functionality with extensions</vt:lpstr>
      <vt:lpstr>    Installing extensions</vt:lpstr>
      <vt:lpstr>Using extensions</vt:lpstr>
      <vt:lpstr>    PDF Import</vt:lpstr>
      <vt:lpstr>    Presenter Console</vt:lpstr>
      <vt:lpstr>    Report Builder</vt:lpstr>
      <vt:lpstr>    Professional Template Pack II</vt:lpstr>
      <vt:lpstr>    Template Changer</vt:lpstr>
    </vt:vector>
  </TitlesOfParts>
  <Company>avs</Company>
  <LinksUpToDate>false</LinksUpToDate>
  <CharactersWithSpaces>21970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Customizing OpenOffice.org</dc:title>
  <dc:subject/>
  <dc:creator>Jean Weber</dc:creator>
  <cp:keywords/>
  <cp:lastModifiedBy>Sergey Kirillov</cp:lastModifiedBy>
  <cp:revision>2</cp:revision>
  <cp:lastPrinted>1601-01-01T00:00:00Z</cp:lastPrinted>
  <dcterms:created xsi:type="dcterms:W3CDTF">2010-05-24T08:54:00Z</dcterms:created>
  <dcterms:modified xsi:type="dcterms:W3CDTF">2010-05-24T08:54:00Z</dcterms:modified>
</cp:coreProperties>
</file>